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3A3E9" w14:textId="77777777" w:rsidR="00536385" w:rsidRPr="00FA093E" w:rsidRDefault="00B064D3" w:rsidP="002924EE">
      <w:pPr>
        <w:tabs>
          <w:tab w:val="left" w:pos="2898"/>
          <w:tab w:val="left" w:pos="8838"/>
        </w:tabs>
        <w:spacing w:after="120"/>
        <w:jc w:val="center"/>
        <w:rPr>
          <w:rFonts w:asciiTheme="majorHAnsi" w:hAnsiTheme="majorHAnsi" w:cs="Arial"/>
          <w:b/>
          <w:color w:val="000000"/>
          <w:sz w:val="32"/>
          <w:szCs w:val="32"/>
        </w:rPr>
      </w:pPr>
      <w:r w:rsidRPr="00FA093E">
        <w:rPr>
          <w:rFonts w:asciiTheme="majorHAnsi" w:hAnsiTheme="majorHAnsi" w:cs="Arial"/>
          <w:b/>
          <w:color w:val="000000"/>
          <w:sz w:val="32"/>
          <w:szCs w:val="32"/>
        </w:rPr>
        <w:t>Tushar Nimje</w:t>
      </w:r>
    </w:p>
    <w:p w14:paraId="0173EEC0" w14:textId="77777777" w:rsidR="00E33AF5" w:rsidRPr="00C2236A" w:rsidRDefault="00E33AF5" w:rsidP="002924EE">
      <w:pPr>
        <w:jc w:val="both"/>
        <w:rPr>
          <w:rFonts w:ascii="Book Antiqua" w:hAnsi="Book Antiqua"/>
          <w:b/>
          <w:color w:val="000000"/>
          <w:kern w:val="1"/>
          <w:sz w:val="20"/>
          <w:szCs w:val="20"/>
        </w:rPr>
      </w:pPr>
    </w:p>
    <w:p w14:paraId="579AEBB4" w14:textId="77777777" w:rsidR="00E33AF5" w:rsidRPr="00105307" w:rsidRDefault="00E33AF5" w:rsidP="002924EE">
      <w:pPr>
        <w:pStyle w:val="Heading5"/>
        <w:shd w:val="clear" w:color="auto" w:fill="C0C0C0"/>
        <w:tabs>
          <w:tab w:val="left" w:pos="0"/>
        </w:tabs>
        <w:spacing w:before="0"/>
        <w:rPr>
          <w:rStyle w:val="Book"/>
          <w:rFonts w:asciiTheme="majorHAnsi" w:hAnsiTheme="majorHAnsi"/>
          <w:color w:val="000000"/>
          <w:sz w:val="24"/>
          <w:szCs w:val="24"/>
          <w:u w:val="none"/>
          <w:lang w:val="en-US"/>
        </w:rPr>
      </w:pPr>
      <w:r w:rsidRPr="00105307">
        <w:rPr>
          <w:rStyle w:val="Book"/>
          <w:rFonts w:asciiTheme="majorHAnsi" w:hAnsiTheme="majorHAnsi"/>
          <w:color w:val="000000"/>
          <w:sz w:val="24"/>
          <w:szCs w:val="24"/>
          <w:u w:val="none"/>
          <w:lang w:val="en-US"/>
        </w:rPr>
        <w:t>EXPERIENCE SUMMARY</w:t>
      </w:r>
    </w:p>
    <w:p w14:paraId="6D513BD2" w14:textId="77777777" w:rsidR="00E33AF5" w:rsidRPr="00170024" w:rsidRDefault="00E33AF5" w:rsidP="002924EE">
      <w:pPr>
        <w:widowControl w:val="0"/>
        <w:jc w:val="both"/>
        <w:rPr>
          <w:rFonts w:ascii="Book Antiqua" w:hAnsi="Book Antiqua"/>
          <w:b/>
          <w:color w:val="000000"/>
          <w:kern w:val="1"/>
          <w:sz w:val="20"/>
          <w:szCs w:val="20"/>
        </w:rPr>
      </w:pPr>
    </w:p>
    <w:p w14:paraId="6070CE04" w14:textId="1DCA8AA9" w:rsidR="00536385" w:rsidRPr="0027081B" w:rsidRDefault="00B7567A" w:rsidP="0034638D">
      <w:pPr>
        <w:numPr>
          <w:ilvl w:val="0"/>
          <w:numId w:val="7"/>
        </w:numPr>
        <w:tabs>
          <w:tab w:val="left" w:pos="3960"/>
          <w:tab w:val="left" w:pos="4320"/>
        </w:tabs>
        <w:overflowPunct w:val="0"/>
        <w:autoSpaceDE w:val="0"/>
        <w:spacing w:line="276" w:lineRule="auto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27081B">
        <w:rPr>
          <w:rFonts w:asciiTheme="minorHAnsi" w:hAnsiTheme="minorHAnsi" w:cs="Arial"/>
          <w:b/>
          <w:color w:val="000000"/>
          <w:sz w:val="22"/>
          <w:szCs w:val="22"/>
        </w:rPr>
        <w:t>3</w:t>
      </w:r>
      <w:r w:rsidR="00C0604C" w:rsidRPr="0027081B">
        <w:rPr>
          <w:rFonts w:asciiTheme="minorHAnsi" w:hAnsiTheme="minorHAnsi" w:cs="Arial"/>
          <w:b/>
          <w:color w:val="000000"/>
          <w:sz w:val="22"/>
          <w:szCs w:val="22"/>
        </w:rPr>
        <w:t>.</w:t>
      </w:r>
      <w:r w:rsidR="002E7436">
        <w:rPr>
          <w:rFonts w:asciiTheme="minorHAnsi" w:hAnsiTheme="minorHAnsi" w:cs="Arial"/>
          <w:b/>
          <w:color w:val="000000"/>
          <w:sz w:val="22"/>
          <w:szCs w:val="22"/>
        </w:rPr>
        <w:t>8</w:t>
      </w:r>
      <w:bookmarkStart w:id="0" w:name="_GoBack"/>
      <w:bookmarkEnd w:id="0"/>
      <w:r w:rsidR="00A2701D" w:rsidRPr="0027081B">
        <w:rPr>
          <w:rFonts w:asciiTheme="minorHAnsi" w:hAnsiTheme="minorHAnsi" w:cs="Arial"/>
          <w:b/>
          <w:color w:val="000000"/>
          <w:sz w:val="22"/>
          <w:szCs w:val="22"/>
        </w:rPr>
        <w:t xml:space="preserve"> </w:t>
      </w:r>
      <w:r w:rsidR="00536385" w:rsidRPr="0027081B">
        <w:rPr>
          <w:rFonts w:asciiTheme="minorHAnsi" w:hAnsiTheme="minorHAnsi" w:cs="Arial"/>
          <w:b/>
          <w:color w:val="000000"/>
          <w:sz w:val="22"/>
          <w:szCs w:val="22"/>
        </w:rPr>
        <w:t>ye</w:t>
      </w:r>
      <w:r w:rsidR="00536385" w:rsidRPr="0027081B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ars </w:t>
      </w:r>
      <w:r w:rsidR="00536385" w:rsidRPr="0027081B">
        <w:rPr>
          <w:rFonts w:asciiTheme="minorHAnsi" w:hAnsiTheme="minorHAnsi" w:cs="Arial"/>
          <w:color w:val="000000"/>
          <w:sz w:val="22"/>
          <w:szCs w:val="22"/>
        </w:rPr>
        <w:t xml:space="preserve">of professional experience </w:t>
      </w:r>
      <w:r w:rsidR="00A2701D" w:rsidRPr="0027081B">
        <w:rPr>
          <w:rFonts w:asciiTheme="minorHAnsi" w:hAnsiTheme="minorHAnsi" w:cs="Arial"/>
          <w:color w:val="000000"/>
          <w:sz w:val="22"/>
          <w:szCs w:val="22"/>
        </w:rPr>
        <w:t>i</w:t>
      </w:r>
      <w:r w:rsidR="00536385" w:rsidRPr="0027081B">
        <w:rPr>
          <w:rFonts w:asciiTheme="minorHAnsi" w:hAnsiTheme="minorHAnsi" w:cs="Arial"/>
          <w:color w:val="000000"/>
          <w:sz w:val="22"/>
          <w:szCs w:val="22"/>
        </w:rPr>
        <w:t xml:space="preserve">n </w:t>
      </w:r>
      <w:r w:rsidR="009C243F" w:rsidRPr="0027081B">
        <w:rPr>
          <w:rFonts w:asciiTheme="minorHAnsi" w:hAnsiTheme="minorHAnsi" w:cs="Arial"/>
          <w:color w:val="000000"/>
          <w:sz w:val="22"/>
          <w:szCs w:val="22"/>
        </w:rPr>
        <w:t xml:space="preserve">software </w:t>
      </w:r>
      <w:r w:rsidR="00D21ADD" w:rsidRPr="0027081B">
        <w:rPr>
          <w:rFonts w:asciiTheme="minorHAnsi" w:hAnsiTheme="minorHAnsi" w:cs="Arial"/>
          <w:color w:val="000000"/>
          <w:sz w:val="22"/>
          <w:szCs w:val="22"/>
        </w:rPr>
        <w:t>development.</w:t>
      </w:r>
    </w:p>
    <w:p w14:paraId="629C4A7D" w14:textId="77777777" w:rsidR="00536385" w:rsidRPr="0027081B" w:rsidRDefault="00536385" w:rsidP="0034638D">
      <w:pPr>
        <w:numPr>
          <w:ilvl w:val="0"/>
          <w:numId w:val="7"/>
        </w:numPr>
        <w:tabs>
          <w:tab w:val="left" w:pos="3960"/>
          <w:tab w:val="left" w:pos="4320"/>
        </w:tabs>
        <w:overflowPunct w:val="0"/>
        <w:autoSpaceDE w:val="0"/>
        <w:spacing w:line="276" w:lineRule="auto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27081B">
        <w:rPr>
          <w:rFonts w:asciiTheme="minorHAnsi" w:hAnsiTheme="minorHAnsi" w:cs="Arial"/>
          <w:color w:val="000000"/>
          <w:sz w:val="22"/>
          <w:szCs w:val="22"/>
        </w:rPr>
        <w:t xml:space="preserve">Good exposure to each of the phases of </w:t>
      </w:r>
      <w:r w:rsidRPr="0027081B">
        <w:rPr>
          <w:rFonts w:asciiTheme="minorHAnsi" w:hAnsiTheme="minorHAnsi" w:cs="Arial"/>
          <w:b/>
          <w:color w:val="000000"/>
          <w:sz w:val="22"/>
          <w:szCs w:val="22"/>
        </w:rPr>
        <w:t>Software Development Life Cycle (SDLC)</w:t>
      </w:r>
      <w:r w:rsidR="00C15894" w:rsidRPr="0027081B">
        <w:rPr>
          <w:rFonts w:asciiTheme="minorHAnsi" w:hAnsiTheme="minorHAnsi" w:cs="Arial"/>
          <w:color w:val="000000"/>
          <w:sz w:val="22"/>
          <w:szCs w:val="22"/>
        </w:rPr>
        <w:t>,</w:t>
      </w:r>
      <w:r w:rsidR="00C15894" w:rsidRPr="0027081B">
        <w:rPr>
          <w:rFonts w:asciiTheme="minorHAnsi" w:hAnsiTheme="minorHAnsi" w:cs="Arial"/>
          <w:b/>
          <w:color w:val="000000"/>
          <w:sz w:val="22"/>
          <w:szCs w:val="22"/>
        </w:rPr>
        <w:t xml:space="preserve"> </w:t>
      </w:r>
      <w:r w:rsidR="00C15894" w:rsidRPr="0027081B">
        <w:rPr>
          <w:rFonts w:asciiTheme="minorHAnsi" w:hAnsiTheme="minorHAnsi" w:cs="Arial"/>
          <w:color w:val="000000"/>
          <w:sz w:val="22"/>
          <w:szCs w:val="22"/>
        </w:rPr>
        <w:t xml:space="preserve">developing </w:t>
      </w:r>
      <w:r w:rsidRPr="0027081B">
        <w:rPr>
          <w:rFonts w:asciiTheme="minorHAnsi" w:hAnsiTheme="minorHAnsi" w:cs="Arial"/>
          <w:color w:val="000000"/>
          <w:sz w:val="22"/>
          <w:szCs w:val="22"/>
        </w:rPr>
        <w:t>projects from stage of concep</w:t>
      </w:r>
      <w:r w:rsidR="001E3B48" w:rsidRPr="0027081B">
        <w:rPr>
          <w:rFonts w:asciiTheme="minorHAnsi" w:hAnsiTheme="minorHAnsi" w:cs="Arial"/>
          <w:color w:val="000000"/>
          <w:sz w:val="22"/>
          <w:szCs w:val="22"/>
        </w:rPr>
        <w:t xml:space="preserve">t </w:t>
      </w:r>
      <w:r w:rsidR="00F37241" w:rsidRPr="0027081B">
        <w:rPr>
          <w:rFonts w:asciiTheme="minorHAnsi" w:hAnsiTheme="minorHAnsi" w:cs="Arial"/>
          <w:color w:val="000000"/>
          <w:sz w:val="22"/>
          <w:szCs w:val="22"/>
        </w:rPr>
        <w:t>to full implementation</w:t>
      </w:r>
    </w:p>
    <w:p w14:paraId="44C010F3" w14:textId="768784B7" w:rsidR="000405AA" w:rsidRPr="0027081B" w:rsidRDefault="00E05E98" w:rsidP="000405AA">
      <w:pPr>
        <w:pStyle w:val="BodyTextIndent"/>
        <w:numPr>
          <w:ilvl w:val="0"/>
          <w:numId w:val="7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0" w:after="0" w:line="276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27081B">
        <w:rPr>
          <w:rFonts w:asciiTheme="minorHAnsi" w:hAnsiTheme="minorHAnsi"/>
          <w:color w:val="000000"/>
          <w:sz w:val="22"/>
          <w:szCs w:val="22"/>
        </w:rPr>
        <w:t>Hands</w:t>
      </w:r>
      <w:r w:rsidR="00715841" w:rsidRPr="0027081B">
        <w:rPr>
          <w:rFonts w:asciiTheme="minorHAnsi" w:hAnsiTheme="minorHAnsi"/>
          <w:color w:val="000000"/>
          <w:sz w:val="22"/>
          <w:szCs w:val="22"/>
        </w:rPr>
        <w:t>-</w:t>
      </w:r>
      <w:r w:rsidRPr="0027081B">
        <w:rPr>
          <w:rFonts w:asciiTheme="minorHAnsi" w:hAnsiTheme="minorHAnsi"/>
          <w:color w:val="000000"/>
          <w:sz w:val="22"/>
          <w:szCs w:val="22"/>
        </w:rPr>
        <w:t>on experience i</w:t>
      </w:r>
      <w:r w:rsidR="00536385" w:rsidRPr="0027081B">
        <w:rPr>
          <w:rFonts w:asciiTheme="minorHAnsi" w:hAnsiTheme="minorHAnsi"/>
          <w:color w:val="000000"/>
          <w:sz w:val="22"/>
          <w:szCs w:val="22"/>
        </w:rPr>
        <w:t xml:space="preserve">n </w:t>
      </w:r>
      <w:r w:rsidR="003E72CB" w:rsidRPr="0027081B">
        <w:rPr>
          <w:rFonts w:asciiTheme="minorHAnsi" w:hAnsiTheme="minorHAnsi"/>
          <w:b/>
          <w:color w:val="000000"/>
          <w:sz w:val="22"/>
          <w:szCs w:val="22"/>
        </w:rPr>
        <w:t>Angular JS</w:t>
      </w:r>
      <w:r w:rsidR="00BB2E6B" w:rsidRPr="0027081B">
        <w:rPr>
          <w:rFonts w:asciiTheme="minorHAnsi" w:hAnsiTheme="minorHAnsi"/>
          <w:b/>
          <w:color w:val="000000"/>
          <w:sz w:val="22"/>
          <w:szCs w:val="22"/>
        </w:rPr>
        <w:t xml:space="preserve"> (</w:t>
      </w:r>
      <w:r w:rsidR="00E80E35" w:rsidRPr="0027081B">
        <w:rPr>
          <w:rFonts w:asciiTheme="minorHAnsi" w:hAnsiTheme="minorHAnsi"/>
          <w:b/>
          <w:color w:val="000000"/>
          <w:sz w:val="22"/>
          <w:szCs w:val="22"/>
        </w:rPr>
        <w:t xml:space="preserve">5.x, </w:t>
      </w:r>
      <w:r w:rsidR="00B7567A" w:rsidRPr="0027081B">
        <w:rPr>
          <w:rFonts w:asciiTheme="minorHAnsi" w:hAnsiTheme="minorHAnsi"/>
          <w:b/>
          <w:color w:val="000000"/>
          <w:sz w:val="22"/>
          <w:szCs w:val="22"/>
        </w:rPr>
        <w:t xml:space="preserve">4.0, </w:t>
      </w:r>
      <w:r w:rsidR="00BB2E6B" w:rsidRPr="0027081B">
        <w:rPr>
          <w:rFonts w:asciiTheme="minorHAnsi" w:hAnsiTheme="minorHAnsi"/>
          <w:b/>
          <w:color w:val="000000"/>
          <w:sz w:val="22"/>
          <w:szCs w:val="22"/>
        </w:rPr>
        <w:t xml:space="preserve">2.0 </w:t>
      </w:r>
      <w:r w:rsidR="009971B3" w:rsidRPr="0027081B">
        <w:rPr>
          <w:rFonts w:asciiTheme="minorHAnsi" w:hAnsiTheme="minorHAnsi"/>
          <w:b/>
          <w:color w:val="000000"/>
          <w:sz w:val="22"/>
          <w:szCs w:val="22"/>
        </w:rPr>
        <w:t>&amp;</w:t>
      </w:r>
      <w:r w:rsidR="00BB2E6B" w:rsidRPr="0027081B">
        <w:rPr>
          <w:rFonts w:asciiTheme="minorHAnsi" w:hAnsiTheme="minorHAnsi"/>
          <w:b/>
          <w:color w:val="000000"/>
          <w:sz w:val="22"/>
          <w:szCs w:val="22"/>
        </w:rPr>
        <w:t xml:space="preserve"> 1.X)</w:t>
      </w:r>
      <w:r w:rsidR="00B7567A" w:rsidRPr="0027081B">
        <w:rPr>
          <w:rFonts w:asciiTheme="minorHAnsi" w:hAnsiTheme="minorHAnsi"/>
          <w:b/>
          <w:color w:val="000000"/>
          <w:sz w:val="22"/>
          <w:szCs w:val="22"/>
        </w:rPr>
        <w:t xml:space="preserve">, JavaScript, Typescript, </w:t>
      </w:r>
      <w:r w:rsidR="00CD3B23" w:rsidRPr="0027081B">
        <w:rPr>
          <w:rFonts w:asciiTheme="minorHAnsi" w:hAnsiTheme="minorHAnsi"/>
          <w:b/>
          <w:color w:val="000000"/>
          <w:sz w:val="22"/>
          <w:szCs w:val="22"/>
        </w:rPr>
        <w:t xml:space="preserve">Angular CLI, </w:t>
      </w:r>
      <w:r w:rsidR="00D21ADD" w:rsidRPr="0027081B">
        <w:rPr>
          <w:rFonts w:asciiTheme="minorHAnsi" w:hAnsiTheme="minorHAnsi"/>
          <w:b/>
          <w:color w:val="000000"/>
          <w:sz w:val="22"/>
          <w:szCs w:val="22"/>
        </w:rPr>
        <w:t>HTML, CSS</w:t>
      </w:r>
      <w:r w:rsidR="00BB2E6B" w:rsidRPr="0027081B">
        <w:rPr>
          <w:rFonts w:asciiTheme="minorHAnsi" w:hAnsiTheme="minorHAnsi"/>
          <w:b/>
          <w:color w:val="000000"/>
          <w:sz w:val="22"/>
          <w:szCs w:val="22"/>
        </w:rPr>
        <w:t>,</w:t>
      </w:r>
      <w:r w:rsidR="00536385" w:rsidRPr="0027081B"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  <w:r w:rsidR="003E72CB" w:rsidRPr="0027081B">
        <w:rPr>
          <w:rFonts w:asciiTheme="minorHAnsi" w:hAnsiTheme="minorHAnsi"/>
          <w:b/>
          <w:color w:val="000000"/>
          <w:sz w:val="22"/>
          <w:szCs w:val="22"/>
        </w:rPr>
        <w:t>JQuery</w:t>
      </w:r>
      <w:r w:rsidR="00166E67" w:rsidRPr="0027081B">
        <w:rPr>
          <w:rFonts w:asciiTheme="minorHAnsi" w:hAnsiTheme="minorHAnsi"/>
          <w:b/>
          <w:color w:val="000000"/>
          <w:sz w:val="22"/>
          <w:szCs w:val="22"/>
        </w:rPr>
        <w:t>,</w:t>
      </w:r>
      <w:r w:rsidR="00710342" w:rsidRPr="0027081B">
        <w:rPr>
          <w:rFonts w:asciiTheme="minorHAnsi" w:hAnsiTheme="minorHAnsi"/>
          <w:b/>
          <w:color w:val="000000"/>
          <w:sz w:val="22"/>
          <w:szCs w:val="22"/>
        </w:rPr>
        <w:t xml:space="preserve"> B</w:t>
      </w:r>
      <w:r w:rsidR="00D765FA" w:rsidRPr="0027081B">
        <w:rPr>
          <w:rFonts w:asciiTheme="minorHAnsi" w:hAnsiTheme="minorHAnsi"/>
          <w:b/>
          <w:color w:val="000000"/>
          <w:sz w:val="22"/>
          <w:szCs w:val="22"/>
        </w:rPr>
        <w:t>ootstrap,</w:t>
      </w:r>
      <w:r w:rsidR="00E01221" w:rsidRPr="0027081B"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  <w:r w:rsidR="00277EBA" w:rsidRPr="0027081B">
        <w:rPr>
          <w:rFonts w:asciiTheme="minorHAnsi" w:hAnsiTheme="minorHAnsi"/>
          <w:b/>
          <w:color w:val="000000"/>
          <w:sz w:val="22"/>
          <w:szCs w:val="22"/>
        </w:rPr>
        <w:t xml:space="preserve">Prime NG, </w:t>
      </w:r>
      <w:r w:rsidR="00A9733B" w:rsidRPr="0027081B">
        <w:rPr>
          <w:rFonts w:asciiTheme="minorHAnsi" w:hAnsiTheme="minorHAnsi"/>
          <w:b/>
          <w:color w:val="000000"/>
          <w:sz w:val="22"/>
          <w:szCs w:val="22"/>
        </w:rPr>
        <w:t xml:space="preserve">Angular Material, </w:t>
      </w:r>
      <w:r w:rsidR="00277EBA" w:rsidRPr="0027081B">
        <w:rPr>
          <w:rFonts w:asciiTheme="minorHAnsi" w:hAnsiTheme="minorHAnsi"/>
          <w:b/>
          <w:color w:val="000000"/>
          <w:sz w:val="22"/>
          <w:szCs w:val="22"/>
        </w:rPr>
        <w:t>Moment Js,</w:t>
      </w:r>
      <w:r w:rsidR="00BB6717" w:rsidRPr="0027081B">
        <w:rPr>
          <w:rFonts w:asciiTheme="minorHAnsi" w:hAnsiTheme="minorHAnsi"/>
          <w:b/>
          <w:color w:val="000000"/>
          <w:sz w:val="22"/>
          <w:szCs w:val="22"/>
        </w:rPr>
        <w:t xml:space="preserve"> Ionic,</w:t>
      </w:r>
      <w:r w:rsidR="00277EBA" w:rsidRPr="0027081B"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  <w:r w:rsidR="00C62A34" w:rsidRPr="0027081B">
        <w:rPr>
          <w:rFonts w:asciiTheme="minorHAnsi" w:hAnsiTheme="minorHAnsi"/>
          <w:b/>
          <w:color w:val="000000"/>
          <w:sz w:val="22"/>
          <w:szCs w:val="22"/>
        </w:rPr>
        <w:t>Cordova,</w:t>
      </w:r>
      <w:r w:rsidR="00977DA7" w:rsidRPr="0027081B"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  <w:r w:rsidR="00E01221" w:rsidRPr="0027081B">
        <w:rPr>
          <w:rFonts w:asciiTheme="minorHAnsi" w:hAnsiTheme="minorHAnsi"/>
          <w:b/>
          <w:color w:val="000000"/>
          <w:sz w:val="22"/>
          <w:szCs w:val="22"/>
        </w:rPr>
        <w:t>Less.js</w:t>
      </w:r>
      <w:r w:rsidR="00D765FA" w:rsidRPr="0027081B">
        <w:rPr>
          <w:rFonts w:asciiTheme="minorHAnsi" w:hAnsiTheme="minorHAnsi"/>
          <w:b/>
          <w:color w:val="000000"/>
          <w:sz w:val="22"/>
          <w:szCs w:val="22"/>
        </w:rPr>
        <w:t xml:space="preserve">, </w:t>
      </w:r>
      <w:r w:rsidR="000E4A95" w:rsidRPr="0027081B">
        <w:rPr>
          <w:rFonts w:asciiTheme="minorHAnsi" w:hAnsiTheme="minorHAnsi"/>
          <w:b/>
          <w:color w:val="000000"/>
          <w:sz w:val="22"/>
          <w:szCs w:val="22"/>
        </w:rPr>
        <w:t>Gulp,</w:t>
      </w:r>
      <w:r w:rsidR="00B7567A" w:rsidRPr="0027081B">
        <w:rPr>
          <w:rFonts w:asciiTheme="minorHAnsi" w:hAnsiTheme="minorHAnsi"/>
          <w:b/>
          <w:color w:val="000000"/>
          <w:sz w:val="22"/>
          <w:szCs w:val="22"/>
        </w:rPr>
        <w:t xml:space="preserve"> Webpack,</w:t>
      </w:r>
      <w:r w:rsidR="000E4A95" w:rsidRPr="0027081B"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  <w:r w:rsidR="00A9733B" w:rsidRPr="0027081B">
        <w:rPr>
          <w:rFonts w:asciiTheme="minorHAnsi" w:hAnsiTheme="minorHAnsi"/>
          <w:b/>
          <w:color w:val="000000"/>
          <w:sz w:val="22"/>
          <w:szCs w:val="22"/>
        </w:rPr>
        <w:t xml:space="preserve">Node JS, NPM, </w:t>
      </w:r>
      <w:r w:rsidR="00D765FA" w:rsidRPr="0027081B">
        <w:rPr>
          <w:rFonts w:asciiTheme="minorHAnsi" w:hAnsiTheme="minorHAnsi"/>
          <w:b/>
          <w:color w:val="000000"/>
          <w:sz w:val="22"/>
          <w:szCs w:val="22"/>
        </w:rPr>
        <w:t>GIT, SVN</w:t>
      </w:r>
      <w:r w:rsidR="00360239" w:rsidRPr="0027081B">
        <w:rPr>
          <w:rFonts w:asciiTheme="minorHAnsi" w:hAnsiTheme="minorHAnsi"/>
          <w:b/>
          <w:color w:val="000000"/>
          <w:sz w:val="22"/>
          <w:szCs w:val="22"/>
        </w:rPr>
        <w:t>, Jenkins</w:t>
      </w:r>
      <w:r w:rsidR="009A6F15" w:rsidRPr="0027081B">
        <w:rPr>
          <w:rFonts w:asciiTheme="minorHAnsi" w:hAnsiTheme="minorHAnsi"/>
          <w:b/>
          <w:color w:val="000000"/>
          <w:sz w:val="22"/>
          <w:szCs w:val="22"/>
        </w:rPr>
        <w:t xml:space="preserve">, </w:t>
      </w:r>
      <w:r w:rsidR="00485C3C" w:rsidRPr="0027081B">
        <w:rPr>
          <w:rFonts w:asciiTheme="minorHAnsi" w:hAnsiTheme="minorHAnsi"/>
          <w:b/>
          <w:color w:val="000000"/>
          <w:sz w:val="22"/>
          <w:szCs w:val="22"/>
        </w:rPr>
        <w:t>PCF</w:t>
      </w:r>
      <w:r w:rsidR="005A3931" w:rsidRPr="0027081B">
        <w:rPr>
          <w:rFonts w:asciiTheme="minorHAnsi" w:hAnsiTheme="minorHAnsi"/>
          <w:b/>
          <w:color w:val="000000"/>
          <w:sz w:val="22"/>
          <w:szCs w:val="22"/>
        </w:rPr>
        <w:t xml:space="preserve"> (Pivotal cloud </w:t>
      </w:r>
      <w:r w:rsidR="007631C5" w:rsidRPr="0027081B">
        <w:rPr>
          <w:rFonts w:asciiTheme="minorHAnsi" w:hAnsiTheme="minorHAnsi"/>
          <w:b/>
          <w:color w:val="000000"/>
          <w:sz w:val="22"/>
          <w:szCs w:val="22"/>
        </w:rPr>
        <w:t>foundry</w:t>
      </w:r>
      <w:r w:rsidR="005A3931" w:rsidRPr="0027081B">
        <w:rPr>
          <w:rFonts w:asciiTheme="minorHAnsi" w:hAnsiTheme="minorHAnsi"/>
          <w:b/>
          <w:color w:val="000000"/>
          <w:sz w:val="22"/>
          <w:szCs w:val="22"/>
        </w:rPr>
        <w:t>)</w:t>
      </w:r>
      <w:r w:rsidR="00BF12D4" w:rsidRPr="0027081B">
        <w:rPr>
          <w:rFonts w:asciiTheme="minorHAnsi" w:hAnsiTheme="minorHAnsi" w:cs="Arial"/>
          <w:b/>
          <w:color w:val="000000"/>
          <w:sz w:val="22"/>
          <w:szCs w:val="22"/>
        </w:rPr>
        <w:t>.</w:t>
      </w:r>
    </w:p>
    <w:p w14:paraId="47FB55E5" w14:textId="067425DB" w:rsidR="004945EE" w:rsidRPr="0027081B" w:rsidRDefault="004945EE" w:rsidP="000405AA">
      <w:pPr>
        <w:pStyle w:val="BodyTextIndent"/>
        <w:numPr>
          <w:ilvl w:val="0"/>
          <w:numId w:val="7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0" w:after="0" w:line="276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27081B">
        <w:rPr>
          <w:rFonts w:asciiTheme="minorHAnsi" w:hAnsiTheme="minorHAnsi" w:cs="Arial"/>
          <w:color w:val="000000"/>
          <w:sz w:val="22"/>
          <w:szCs w:val="22"/>
        </w:rPr>
        <w:t>Have setup Jenkins CI/CD pipeline</w:t>
      </w:r>
      <w:r w:rsidR="00F34231" w:rsidRPr="0027081B">
        <w:rPr>
          <w:rFonts w:asciiTheme="minorHAnsi" w:hAnsiTheme="minorHAnsi" w:cs="Arial"/>
          <w:color w:val="000000"/>
          <w:sz w:val="22"/>
          <w:szCs w:val="22"/>
        </w:rPr>
        <w:t xml:space="preserve"> with PCF deployment.</w:t>
      </w:r>
    </w:p>
    <w:p w14:paraId="2F021603" w14:textId="0AD95B36" w:rsidR="00654EF1" w:rsidRPr="0027081B" w:rsidRDefault="00B92CAF" w:rsidP="0034638D">
      <w:pPr>
        <w:pStyle w:val="BodyTextIndent"/>
        <w:numPr>
          <w:ilvl w:val="0"/>
          <w:numId w:val="7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0" w:after="0" w:line="276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27081B">
        <w:rPr>
          <w:rFonts w:asciiTheme="minorHAnsi" w:hAnsiTheme="minorHAnsi"/>
          <w:color w:val="000000"/>
          <w:sz w:val="22"/>
          <w:szCs w:val="22"/>
        </w:rPr>
        <w:t>Good exposure in client interaction related to requirement and issues discussion.</w:t>
      </w:r>
      <w:r w:rsidR="00DB1CF5" w:rsidRPr="0027081B">
        <w:rPr>
          <w:rFonts w:asciiTheme="minorHAnsi" w:hAnsiTheme="minorHAnsi"/>
          <w:color w:val="000000"/>
          <w:sz w:val="22"/>
          <w:szCs w:val="22"/>
        </w:rPr>
        <w:t xml:space="preserve"> Also got appreciation from client for outstanding performance.</w:t>
      </w:r>
    </w:p>
    <w:p w14:paraId="4456C7D5" w14:textId="16A8C64F" w:rsidR="000B1DFD" w:rsidRPr="0027081B" w:rsidRDefault="004315DA" w:rsidP="0034638D">
      <w:pPr>
        <w:pStyle w:val="BodyTextIndent"/>
        <w:numPr>
          <w:ilvl w:val="0"/>
          <w:numId w:val="7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0" w:after="0" w:line="276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27081B">
        <w:rPr>
          <w:rFonts w:asciiTheme="minorHAnsi" w:hAnsiTheme="minorHAnsi"/>
          <w:color w:val="000000"/>
          <w:sz w:val="22"/>
          <w:szCs w:val="22"/>
        </w:rPr>
        <w:t>Got appreciated</w:t>
      </w:r>
      <w:r w:rsidR="002B57DE" w:rsidRPr="0027081B">
        <w:rPr>
          <w:rFonts w:asciiTheme="minorHAnsi" w:hAnsiTheme="minorHAnsi"/>
          <w:color w:val="000000"/>
          <w:sz w:val="22"/>
          <w:szCs w:val="22"/>
        </w:rPr>
        <w:t xml:space="preserve"> at company level and received awards</w:t>
      </w:r>
      <w:r w:rsidRPr="0027081B">
        <w:rPr>
          <w:rFonts w:asciiTheme="minorHAnsi" w:hAnsiTheme="minorHAnsi"/>
          <w:color w:val="000000"/>
          <w:sz w:val="22"/>
          <w:szCs w:val="22"/>
        </w:rPr>
        <w:t xml:space="preserve"> multiple times</w:t>
      </w:r>
      <w:r w:rsidR="00654EF1" w:rsidRPr="0027081B">
        <w:rPr>
          <w:rFonts w:asciiTheme="minorHAnsi" w:hAnsiTheme="minorHAnsi"/>
          <w:color w:val="000000"/>
          <w:sz w:val="22"/>
          <w:szCs w:val="22"/>
        </w:rPr>
        <w:t xml:space="preserve"> for best performance and going extra mile.</w:t>
      </w:r>
    </w:p>
    <w:p w14:paraId="503D1204" w14:textId="77777777" w:rsidR="00E33AF5" w:rsidRPr="00105307" w:rsidRDefault="00E33AF5" w:rsidP="002924EE">
      <w:pPr>
        <w:pStyle w:val="Heading5"/>
        <w:shd w:val="clear" w:color="auto" w:fill="C0C0C0"/>
        <w:tabs>
          <w:tab w:val="left" w:pos="0"/>
        </w:tabs>
        <w:rPr>
          <w:rStyle w:val="Book"/>
          <w:rFonts w:asciiTheme="majorHAnsi" w:hAnsiTheme="majorHAnsi"/>
          <w:color w:val="000000"/>
          <w:sz w:val="24"/>
          <w:szCs w:val="24"/>
          <w:u w:val="none"/>
          <w:lang w:val="en-US"/>
        </w:rPr>
      </w:pPr>
      <w:r w:rsidRPr="00105307">
        <w:rPr>
          <w:rStyle w:val="Book"/>
          <w:rFonts w:asciiTheme="majorHAnsi" w:hAnsiTheme="majorHAnsi"/>
          <w:color w:val="000000"/>
          <w:sz w:val="24"/>
          <w:szCs w:val="24"/>
          <w:u w:val="none"/>
          <w:lang w:val="en-US"/>
        </w:rPr>
        <w:t>EDUCATIONAL QUALIFICATION</w:t>
      </w:r>
      <w:r w:rsidR="002924EE" w:rsidRPr="00105307">
        <w:rPr>
          <w:rStyle w:val="Book"/>
          <w:rFonts w:asciiTheme="majorHAnsi" w:hAnsiTheme="majorHAnsi"/>
          <w:color w:val="000000"/>
          <w:sz w:val="24"/>
          <w:szCs w:val="24"/>
          <w:u w:val="none"/>
          <w:lang w:val="en-US"/>
        </w:rPr>
        <w:t>S</w:t>
      </w:r>
    </w:p>
    <w:p w14:paraId="51E902E9" w14:textId="77777777" w:rsidR="00E33AF5" w:rsidRPr="00170024" w:rsidRDefault="00E33AF5" w:rsidP="002924EE">
      <w:pPr>
        <w:jc w:val="both"/>
        <w:rPr>
          <w:rFonts w:ascii="Book Antiqua" w:hAnsi="Book Antiqua" w:cs="Tahoma"/>
          <w:b/>
          <w:color w:val="000000"/>
          <w:sz w:val="20"/>
          <w:szCs w:val="20"/>
        </w:rPr>
      </w:pPr>
    </w:p>
    <w:p w14:paraId="73218E37" w14:textId="70B9BEB4" w:rsidR="00E33AF5" w:rsidRPr="00534737" w:rsidRDefault="00536385" w:rsidP="002924EE">
      <w:pPr>
        <w:pStyle w:val="Header"/>
        <w:numPr>
          <w:ilvl w:val="0"/>
          <w:numId w:val="3"/>
        </w:numPr>
        <w:jc w:val="both"/>
        <w:rPr>
          <w:rFonts w:asciiTheme="minorHAnsi" w:hAnsiTheme="minorHAnsi"/>
          <w:color w:val="000000"/>
          <w:sz w:val="20"/>
          <w:szCs w:val="20"/>
        </w:rPr>
      </w:pPr>
      <w:r w:rsidRPr="00534737">
        <w:rPr>
          <w:rFonts w:asciiTheme="minorHAnsi" w:hAnsiTheme="minorHAnsi"/>
          <w:color w:val="000000"/>
          <w:sz w:val="20"/>
          <w:szCs w:val="20"/>
        </w:rPr>
        <w:t>Bachelor of Engineering (</w:t>
      </w:r>
      <w:r w:rsidR="003E72CB" w:rsidRPr="00534737">
        <w:rPr>
          <w:rFonts w:asciiTheme="minorHAnsi" w:hAnsiTheme="minorHAnsi"/>
          <w:color w:val="000000"/>
          <w:sz w:val="20"/>
          <w:szCs w:val="20"/>
        </w:rPr>
        <w:t>Electronic and Telecommunication</w:t>
      </w:r>
      <w:r w:rsidRPr="00534737">
        <w:rPr>
          <w:rFonts w:asciiTheme="minorHAnsi" w:hAnsiTheme="minorHAnsi"/>
          <w:color w:val="000000"/>
          <w:sz w:val="20"/>
          <w:szCs w:val="20"/>
        </w:rPr>
        <w:t>)</w:t>
      </w:r>
      <w:r w:rsidR="003E72CB" w:rsidRPr="00534737">
        <w:rPr>
          <w:rFonts w:asciiTheme="minorHAnsi" w:hAnsiTheme="minorHAnsi"/>
          <w:color w:val="000000"/>
          <w:sz w:val="20"/>
          <w:szCs w:val="20"/>
        </w:rPr>
        <w:t xml:space="preserve"> with 69.80</w:t>
      </w:r>
      <w:r w:rsidR="00F71621" w:rsidRPr="00534737">
        <w:rPr>
          <w:rFonts w:asciiTheme="minorHAnsi" w:hAnsiTheme="minorHAnsi"/>
          <w:color w:val="000000"/>
          <w:sz w:val="20"/>
          <w:szCs w:val="20"/>
        </w:rPr>
        <w:t>%</w:t>
      </w:r>
      <w:r w:rsidRPr="00534737">
        <w:rPr>
          <w:rFonts w:asciiTheme="minorHAnsi" w:hAnsiTheme="minorHAnsi"/>
          <w:color w:val="000000"/>
          <w:sz w:val="20"/>
          <w:szCs w:val="20"/>
        </w:rPr>
        <w:t xml:space="preserve">, </w:t>
      </w:r>
      <w:r w:rsidR="003E72CB" w:rsidRPr="00534737">
        <w:rPr>
          <w:rFonts w:asciiTheme="minorHAnsi" w:hAnsiTheme="minorHAnsi"/>
          <w:color w:val="000000"/>
          <w:sz w:val="20"/>
          <w:szCs w:val="20"/>
        </w:rPr>
        <w:t>G.H.Raisoni</w:t>
      </w:r>
      <w:r w:rsidR="009D0288" w:rsidRPr="00534737">
        <w:rPr>
          <w:rFonts w:asciiTheme="minorHAnsi" w:hAnsiTheme="minorHAnsi"/>
          <w:color w:val="000000"/>
          <w:sz w:val="20"/>
          <w:szCs w:val="20"/>
        </w:rPr>
        <w:t xml:space="preserve"> college of </w:t>
      </w:r>
      <w:r w:rsidR="006D348C" w:rsidRPr="00534737">
        <w:rPr>
          <w:rFonts w:asciiTheme="minorHAnsi" w:hAnsiTheme="minorHAnsi"/>
          <w:color w:val="000000"/>
          <w:sz w:val="20"/>
          <w:szCs w:val="20"/>
        </w:rPr>
        <w:t>Eng</w:t>
      </w:r>
      <w:r w:rsidR="006D348C">
        <w:rPr>
          <w:rFonts w:asciiTheme="minorHAnsi" w:hAnsiTheme="minorHAnsi"/>
          <w:color w:val="000000"/>
          <w:sz w:val="20"/>
          <w:szCs w:val="20"/>
        </w:rPr>
        <w:t>ineering</w:t>
      </w:r>
      <w:r w:rsidRPr="00534737">
        <w:rPr>
          <w:rFonts w:asciiTheme="minorHAnsi" w:hAnsiTheme="minorHAnsi"/>
          <w:color w:val="000000"/>
          <w:sz w:val="20"/>
          <w:szCs w:val="20"/>
        </w:rPr>
        <w:t xml:space="preserve">, </w:t>
      </w:r>
      <w:r w:rsidR="003E72CB" w:rsidRPr="00534737">
        <w:rPr>
          <w:rFonts w:asciiTheme="minorHAnsi" w:hAnsiTheme="minorHAnsi"/>
          <w:color w:val="000000"/>
          <w:sz w:val="20"/>
          <w:szCs w:val="20"/>
        </w:rPr>
        <w:t>Nagpur</w:t>
      </w:r>
      <w:r w:rsidR="00170024" w:rsidRPr="00534737">
        <w:rPr>
          <w:rFonts w:asciiTheme="minorHAnsi" w:hAnsiTheme="minorHAnsi"/>
          <w:color w:val="000000"/>
          <w:sz w:val="20"/>
          <w:szCs w:val="20"/>
        </w:rPr>
        <w:t xml:space="preserve">, </w:t>
      </w:r>
      <w:r w:rsidR="003E72CB" w:rsidRPr="00534737">
        <w:rPr>
          <w:rFonts w:asciiTheme="minorHAnsi" w:hAnsiTheme="minorHAnsi"/>
          <w:color w:val="000000"/>
          <w:sz w:val="20"/>
          <w:szCs w:val="20"/>
        </w:rPr>
        <w:t>Maharashtra.</w:t>
      </w:r>
    </w:p>
    <w:p w14:paraId="6959D18F" w14:textId="77777777" w:rsidR="00E33AF5" w:rsidRPr="000D78AF" w:rsidRDefault="00E33AF5" w:rsidP="002924EE">
      <w:pPr>
        <w:pStyle w:val="Heading5"/>
        <w:shd w:val="clear" w:color="auto" w:fill="C0C0C0"/>
        <w:tabs>
          <w:tab w:val="left" w:pos="0"/>
        </w:tabs>
        <w:rPr>
          <w:rStyle w:val="Book"/>
          <w:rFonts w:asciiTheme="majorHAnsi" w:hAnsiTheme="majorHAnsi"/>
          <w:color w:val="000000"/>
          <w:sz w:val="24"/>
          <w:szCs w:val="24"/>
          <w:u w:val="none"/>
          <w:lang w:val="en-US"/>
        </w:rPr>
      </w:pPr>
      <w:r w:rsidRPr="000D78AF">
        <w:rPr>
          <w:rStyle w:val="Book"/>
          <w:rFonts w:asciiTheme="majorHAnsi" w:hAnsiTheme="majorHAnsi"/>
          <w:color w:val="000000"/>
          <w:sz w:val="24"/>
          <w:szCs w:val="24"/>
          <w:u w:val="none"/>
          <w:lang w:val="en-US"/>
        </w:rPr>
        <w:t xml:space="preserve">TECHNICAL SKILLS </w:t>
      </w:r>
    </w:p>
    <w:p w14:paraId="35C94546" w14:textId="77777777" w:rsidR="00E33AF5" w:rsidRPr="00170024" w:rsidRDefault="00E33AF5" w:rsidP="002924EE">
      <w:pPr>
        <w:pStyle w:val="BodyText"/>
        <w:jc w:val="both"/>
        <w:rPr>
          <w:rFonts w:ascii="Book Antiqua" w:hAnsi="Book Antiqua"/>
          <w:b/>
          <w:color w:val="000000"/>
        </w:rPr>
      </w:pPr>
    </w:p>
    <w:tbl>
      <w:tblPr>
        <w:tblW w:w="1027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00"/>
        <w:gridCol w:w="7575"/>
      </w:tblGrid>
      <w:tr w:rsidR="00E33AF5" w:rsidRPr="00170024" w14:paraId="646C0027" w14:textId="77777777" w:rsidTr="00C14188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05735E9B" w14:textId="77777777" w:rsidR="00E33AF5" w:rsidRPr="00534737" w:rsidRDefault="00E33AF5" w:rsidP="002924EE">
            <w:pPr>
              <w:snapToGri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</w:pPr>
            <w:r w:rsidRPr="00534737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7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601216C" w14:textId="77777777" w:rsidR="00E33AF5" w:rsidRPr="00534737" w:rsidRDefault="00193FD2" w:rsidP="002924EE">
            <w:pPr>
              <w:snapToGrid w:val="0"/>
              <w:jc w:val="both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34737">
              <w:rPr>
                <w:rFonts w:asciiTheme="minorHAnsi" w:hAnsiTheme="minorHAnsi"/>
                <w:color w:val="000000"/>
                <w:spacing w:val="4"/>
                <w:sz w:val="20"/>
                <w:szCs w:val="20"/>
              </w:rPr>
              <w:t>Windows</w:t>
            </w:r>
          </w:p>
        </w:tc>
      </w:tr>
      <w:tr w:rsidR="00514E44" w:rsidRPr="00170024" w14:paraId="79FCAA8D" w14:textId="77777777" w:rsidTr="00C14188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09C52A5D" w14:textId="40DE4044" w:rsidR="00514E44" w:rsidRPr="00534737" w:rsidRDefault="00514E44" w:rsidP="002924EE">
            <w:pPr>
              <w:snapToGri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</w:pPr>
            <w:r w:rsidRPr="00534737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Programming</w:t>
            </w:r>
          </w:p>
        </w:tc>
        <w:tc>
          <w:tcPr>
            <w:tcW w:w="7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BF6E6AF" w14:textId="7E4B1A98" w:rsidR="00514E44" w:rsidRPr="00534737" w:rsidRDefault="00514E44" w:rsidP="009971B3">
            <w:pPr>
              <w:snapToGrid w:val="0"/>
              <w:jc w:val="both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534737">
              <w:rPr>
                <w:rFonts w:asciiTheme="minorHAnsi" w:hAnsiTheme="minorHAnsi" w:cs="Arial"/>
                <w:color w:val="000000"/>
                <w:sz w:val="20"/>
                <w:szCs w:val="20"/>
              </w:rPr>
              <w:t>JavaScript</w:t>
            </w:r>
          </w:p>
        </w:tc>
      </w:tr>
      <w:tr w:rsidR="00536385" w:rsidRPr="00170024" w14:paraId="0FC6C3E7" w14:textId="77777777" w:rsidTr="00C14188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1B347310" w14:textId="3B709B0C" w:rsidR="00536385" w:rsidRPr="00534737" w:rsidRDefault="00305E25" w:rsidP="002924EE">
            <w:pPr>
              <w:snapToGri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</w:pPr>
            <w:r w:rsidRPr="00534737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 xml:space="preserve">Web </w:t>
            </w:r>
            <w:r w:rsidR="00903DAE" w:rsidRPr="00534737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Technologies</w:t>
            </w:r>
          </w:p>
        </w:tc>
        <w:tc>
          <w:tcPr>
            <w:tcW w:w="7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62EE2FC" w14:textId="3454CDAB" w:rsidR="00536385" w:rsidRPr="00534737" w:rsidRDefault="00BC517D" w:rsidP="009971B3">
            <w:pPr>
              <w:snapToGrid w:val="0"/>
              <w:jc w:val="both"/>
              <w:rPr>
                <w:rFonts w:asciiTheme="minorHAnsi" w:hAnsiTheme="minorHAnsi"/>
                <w:color w:val="000000"/>
                <w:spacing w:val="4"/>
                <w:sz w:val="20"/>
                <w:szCs w:val="20"/>
              </w:rPr>
            </w:pPr>
            <w:r w:rsidRPr="00534737">
              <w:rPr>
                <w:rFonts w:asciiTheme="minorHAnsi" w:hAnsiTheme="minorHAnsi" w:cs="Arial"/>
                <w:color w:val="000000"/>
                <w:sz w:val="20"/>
                <w:szCs w:val="20"/>
              </w:rPr>
              <w:t>HTML, CSS, Angular Js</w:t>
            </w:r>
            <w:r w:rsidR="005D4DDE" w:rsidRPr="00534737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(</w:t>
            </w:r>
            <w:r w:rsidR="007054C0" w:rsidRPr="00534737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5.x, </w:t>
            </w:r>
            <w:r w:rsidR="004D67F6" w:rsidRPr="00534737">
              <w:rPr>
                <w:rFonts w:asciiTheme="minorHAnsi" w:hAnsiTheme="minorHAnsi" w:cs="Arial"/>
                <w:color w:val="000000"/>
                <w:sz w:val="20"/>
                <w:szCs w:val="20"/>
              </w:rPr>
              <w:t>4.0,</w:t>
            </w:r>
            <w:r w:rsidR="005F7706" w:rsidRPr="00534737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  <w:r w:rsidR="004D67F6" w:rsidRPr="00534737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2.0 </w:t>
            </w:r>
            <w:r w:rsidR="009971B3" w:rsidRPr="00534737">
              <w:rPr>
                <w:rFonts w:asciiTheme="minorHAnsi" w:hAnsiTheme="minorHAnsi" w:cs="Arial"/>
                <w:color w:val="000000"/>
                <w:sz w:val="20"/>
                <w:szCs w:val="20"/>
              </w:rPr>
              <w:t>&amp;</w:t>
            </w:r>
            <w:r w:rsidR="004D67F6" w:rsidRPr="00534737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  <w:r w:rsidR="005D4DDE" w:rsidRPr="00534737">
              <w:rPr>
                <w:rFonts w:asciiTheme="minorHAnsi" w:hAnsiTheme="minorHAnsi" w:cs="Arial"/>
                <w:color w:val="000000"/>
                <w:sz w:val="20"/>
                <w:szCs w:val="20"/>
              </w:rPr>
              <w:t>1.X)</w:t>
            </w:r>
            <w:r w:rsidR="001733A6" w:rsidRPr="00534737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, </w:t>
            </w:r>
            <w:r w:rsidR="00897DBC" w:rsidRPr="00534737">
              <w:rPr>
                <w:rFonts w:asciiTheme="minorHAnsi" w:hAnsiTheme="minorHAnsi" w:cs="Arial"/>
                <w:color w:val="000000"/>
                <w:sz w:val="20"/>
                <w:szCs w:val="20"/>
              </w:rPr>
              <w:t>Typescript</w:t>
            </w:r>
            <w:r w:rsidR="00C16675" w:rsidRPr="00534737">
              <w:rPr>
                <w:rFonts w:asciiTheme="minorHAnsi" w:hAnsiTheme="minorHAnsi" w:cs="Arial"/>
                <w:color w:val="000000"/>
                <w:sz w:val="20"/>
                <w:szCs w:val="20"/>
              </w:rPr>
              <w:t>,</w:t>
            </w:r>
            <w:r w:rsidR="00897DBC" w:rsidRPr="00534737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Bootstrap</w:t>
            </w:r>
            <w:r w:rsidR="000C7AFB" w:rsidRPr="00534737">
              <w:rPr>
                <w:rFonts w:asciiTheme="minorHAnsi" w:hAnsiTheme="minorHAnsi" w:cs="Arial"/>
                <w:color w:val="000000"/>
                <w:sz w:val="20"/>
                <w:szCs w:val="20"/>
              </w:rPr>
              <w:t>.</w:t>
            </w:r>
          </w:p>
        </w:tc>
      </w:tr>
      <w:tr w:rsidR="004E09D5" w:rsidRPr="00170024" w14:paraId="7AD6DAA9" w14:textId="77777777" w:rsidTr="00C14188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27057B62" w14:textId="622B795B" w:rsidR="004E09D5" w:rsidRPr="00534737" w:rsidRDefault="004E09D5" w:rsidP="002924EE">
            <w:pPr>
              <w:snapToGri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</w:pPr>
            <w:r w:rsidRPr="00534737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Server Technology</w:t>
            </w:r>
          </w:p>
        </w:tc>
        <w:tc>
          <w:tcPr>
            <w:tcW w:w="7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85B1F92" w14:textId="71D0B604" w:rsidR="004E09D5" w:rsidRPr="00534737" w:rsidRDefault="004E09D5" w:rsidP="009971B3">
            <w:pPr>
              <w:snapToGrid w:val="0"/>
              <w:jc w:val="both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534737">
              <w:rPr>
                <w:rFonts w:asciiTheme="minorHAnsi" w:hAnsiTheme="minorHAnsi" w:cs="Arial"/>
                <w:color w:val="000000"/>
                <w:sz w:val="20"/>
                <w:szCs w:val="20"/>
              </w:rPr>
              <w:t>Node.js</w:t>
            </w:r>
          </w:p>
        </w:tc>
      </w:tr>
      <w:tr w:rsidR="002B6786" w:rsidRPr="00170024" w14:paraId="36CC2F23" w14:textId="77777777" w:rsidTr="00C14188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455392D6" w14:textId="68CC2FCD" w:rsidR="002B6786" w:rsidRPr="00534737" w:rsidRDefault="002B6786" w:rsidP="002924EE">
            <w:pPr>
              <w:snapToGri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</w:pPr>
            <w:r w:rsidRPr="00534737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Tools</w:t>
            </w:r>
          </w:p>
        </w:tc>
        <w:tc>
          <w:tcPr>
            <w:tcW w:w="7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235034B" w14:textId="1F1C9416" w:rsidR="002B6786" w:rsidRPr="00534737" w:rsidRDefault="002B6786" w:rsidP="009971B3">
            <w:pPr>
              <w:snapToGrid w:val="0"/>
              <w:jc w:val="both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534737">
              <w:rPr>
                <w:rFonts w:asciiTheme="minorHAnsi" w:hAnsiTheme="minorHAnsi" w:cs="Arial"/>
                <w:color w:val="000000"/>
                <w:sz w:val="20"/>
                <w:szCs w:val="20"/>
              </w:rPr>
              <w:t>Jenkins</w:t>
            </w:r>
            <w:r w:rsidR="00B84060" w:rsidRPr="00534737">
              <w:rPr>
                <w:rFonts w:asciiTheme="minorHAnsi" w:hAnsiTheme="minorHAnsi" w:cs="Arial"/>
                <w:color w:val="000000"/>
                <w:sz w:val="20"/>
                <w:szCs w:val="20"/>
              </w:rPr>
              <w:t>,</w:t>
            </w:r>
            <w:r w:rsidR="00B84060" w:rsidRPr="00534737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Gulp, Webpack</w:t>
            </w:r>
            <w:r w:rsidR="006A20DD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, </w:t>
            </w:r>
            <w:r w:rsidR="0069654B" w:rsidRPr="00534737">
              <w:rPr>
                <w:rFonts w:asciiTheme="minorHAnsi" w:hAnsiTheme="minorHAnsi" w:cs="Arial"/>
                <w:color w:val="000000"/>
                <w:sz w:val="20"/>
                <w:szCs w:val="20"/>
              </w:rPr>
              <w:t>Angular CLI</w:t>
            </w:r>
            <w:r w:rsidR="0069654B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, </w:t>
            </w:r>
            <w:r w:rsidR="006A20DD" w:rsidRPr="00534737">
              <w:rPr>
                <w:rFonts w:asciiTheme="minorHAnsi" w:hAnsiTheme="minorHAnsi" w:cs="Arial"/>
                <w:color w:val="000000"/>
                <w:sz w:val="20"/>
                <w:szCs w:val="20"/>
              </w:rPr>
              <w:t>Cordova</w:t>
            </w:r>
            <w:r w:rsidR="00B84060" w:rsidRPr="00534737">
              <w:rPr>
                <w:rFonts w:asciiTheme="minorHAnsi" w:hAnsiTheme="minorHAnsi"/>
                <w:color w:val="000000"/>
                <w:sz w:val="20"/>
                <w:szCs w:val="20"/>
              </w:rPr>
              <w:t>.</w:t>
            </w:r>
          </w:p>
        </w:tc>
      </w:tr>
      <w:tr w:rsidR="002F469B" w:rsidRPr="00170024" w14:paraId="2282EF74" w14:textId="77777777" w:rsidTr="00C14188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57AB0AA6" w14:textId="7FC9D5F0" w:rsidR="002F469B" w:rsidRPr="00534737" w:rsidRDefault="002F469B" w:rsidP="002924EE">
            <w:pPr>
              <w:snapToGri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Package Manager</w:t>
            </w:r>
          </w:p>
        </w:tc>
        <w:tc>
          <w:tcPr>
            <w:tcW w:w="7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7C45879" w14:textId="56B0DF5A" w:rsidR="002F469B" w:rsidRPr="00534737" w:rsidRDefault="002F469B" w:rsidP="009971B3">
            <w:pPr>
              <w:snapToGrid w:val="0"/>
              <w:jc w:val="both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534737">
              <w:rPr>
                <w:rFonts w:asciiTheme="minorHAnsi" w:hAnsiTheme="minorHAnsi" w:cs="Arial"/>
                <w:color w:val="000000"/>
                <w:sz w:val="20"/>
                <w:szCs w:val="20"/>
              </w:rPr>
              <w:t>NPM</w:t>
            </w:r>
          </w:p>
        </w:tc>
      </w:tr>
      <w:tr w:rsidR="002B6786" w:rsidRPr="00170024" w14:paraId="5856A9C5" w14:textId="77777777" w:rsidTr="00C14188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23D5539A" w14:textId="0DFB3A10" w:rsidR="002B6786" w:rsidRPr="00534737" w:rsidRDefault="002B6786" w:rsidP="002924EE">
            <w:pPr>
              <w:snapToGri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</w:pPr>
            <w:r w:rsidRPr="00534737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7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9F50892" w14:textId="3DE59CF9" w:rsidR="002B6786" w:rsidRPr="00534737" w:rsidRDefault="002B6786" w:rsidP="009971B3">
            <w:pPr>
              <w:snapToGrid w:val="0"/>
              <w:jc w:val="both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534737">
              <w:rPr>
                <w:rFonts w:asciiTheme="minorHAnsi" w:hAnsiTheme="minorHAnsi" w:cs="Arial"/>
                <w:color w:val="000000"/>
                <w:sz w:val="20"/>
                <w:szCs w:val="20"/>
              </w:rPr>
              <w:t>PCF</w:t>
            </w:r>
            <w:r w:rsidR="00982F4B" w:rsidRPr="00534737">
              <w:rPr>
                <w:rFonts w:asciiTheme="minorHAnsi" w:hAnsiTheme="minorHAnsi" w:cs="Arial"/>
                <w:color w:val="000000"/>
                <w:sz w:val="20"/>
                <w:szCs w:val="20"/>
              </w:rPr>
              <w:t>.</w:t>
            </w:r>
          </w:p>
        </w:tc>
      </w:tr>
      <w:tr w:rsidR="00E33AF5" w:rsidRPr="00170024" w14:paraId="55B57A65" w14:textId="77777777" w:rsidTr="00C14188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57562D0A" w14:textId="1466191B" w:rsidR="00E33AF5" w:rsidRPr="00534737" w:rsidRDefault="00BC517D" w:rsidP="00BC517D">
            <w:pPr>
              <w:snapToGri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</w:pPr>
            <w:r w:rsidRPr="00534737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Version / Code Management</w:t>
            </w:r>
          </w:p>
        </w:tc>
        <w:tc>
          <w:tcPr>
            <w:tcW w:w="7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00AB459" w14:textId="29BF1CB0" w:rsidR="00E33AF5" w:rsidRPr="00534737" w:rsidRDefault="00BC517D" w:rsidP="00BC517D">
            <w:pPr>
              <w:snapToGrid w:val="0"/>
              <w:jc w:val="both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34737">
              <w:rPr>
                <w:rFonts w:asciiTheme="minorHAnsi" w:hAnsiTheme="minorHAnsi"/>
                <w:color w:val="000000"/>
                <w:sz w:val="20"/>
                <w:szCs w:val="20"/>
              </w:rPr>
              <w:t>SVN, Git, BitBucket</w:t>
            </w:r>
            <w:r w:rsidR="00042A49" w:rsidRPr="00534737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, </w:t>
            </w:r>
            <w:r w:rsidRPr="00534737">
              <w:rPr>
                <w:rFonts w:asciiTheme="minorHAnsi" w:hAnsiTheme="minorHAnsi"/>
                <w:color w:val="000000"/>
                <w:sz w:val="20"/>
                <w:szCs w:val="20"/>
              </w:rPr>
              <w:t>JSLint</w:t>
            </w:r>
          </w:p>
        </w:tc>
      </w:tr>
      <w:tr w:rsidR="00C14188" w:rsidRPr="00170024" w14:paraId="6E404739" w14:textId="77777777" w:rsidTr="00C14188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7505D9DD" w14:textId="1C9AA321" w:rsidR="00C14188" w:rsidRPr="00534737" w:rsidRDefault="00C14188" w:rsidP="00C14188">
            <w:pPr>
              <w:snapToGri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IDE</w:t>
            </w:r>
          </w:p>
        </w:tc>
        <w:tc>
          <w:tcPr>
            <w:tcW w:w="7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C83FAFA" w14:textId="0A3BEF73" w:rsidR="00C14188" w:rsidRPr="00534737" w:rsidRDefault="00C14188" w:rsidP="00C14188">
            <w:pPr>
              <w:snapToGrid w:val="0"/>
              <w:jc w:val="both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34737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Visual Studio Code, </w:t>
            </w:r>
            <w:r w:rsidR="00410F01" w:rsidRPr="00534737">
              <w:rPr>
                <w:rFonts w:asciiTheme="minorHAnsi" w:hAnsiTheme="minorHAnsi" w:cs="Arial"/>
                <w:color w:val="000000"/>
                <w:sz w:val="20"/>
                <w:szCs w:val="20"/>
              </w:rPr>
              <w:t>WebStorm</w:t>
            </w:r>
            <w:r w:rsidRPr="00534737">
              <w:rPr>
                <w:rFonts w:asciiTheme="minorHAnsi" w:hAnsiTheme="minorHAnsi" w:cs="Arial"/>
                <w:color w:val="000000"/>
                <w:sz w:val="20"/>
                <w:szCs w:val="20"/>
              </w:rPr>
              <w:t>, Notepad++</w:t>
            </w:r>
          </w:p>
        </w:tc>
      </w:tr>
    </w:tbl>
    <w:p w14:paraId="2E255A25" w14:textId="77777777" w:rsidR="00E33AF5" w:rsidRPr="000D78AF" w:rsidRDefault="00E33AF5" w:rsidP="002924EE">
      <w:pPr>
        <w:pStyle w:val="Heading5"/>
        <w:shd w:val="clear" w:color="auto" w:fill="C0C0C0"/>
        <w:tabs>
          <w:tab w:val="left" w:pos="0"/>
        </w:tabs>
        <w:rPr>
          <w:rStyle w:val="Book"/>
          <w:rFonts w:asciiTheme="majorHAnsi" w:hAnsiTheme="majorHAnsi"/>
          <w:color w:val="000000"/>
          <w:sz w:val="24"/>
          <w:szCs w:val="24"/>
          <w:u w:val="none"/>
          <w:lang w:val="en-US"/>
        </w:rPr>
      </w:pPr>
      <w:r w:rsidRPr="000D78AF">
        <w:rPr>
          <w:rStyle w:val="Book"/>
          <w:rFonts w:asciiTheme="majorHAnsi" w:hAnsiTheme="majorHAnsi"/>
          <w:color w:val="000000"/>
          <w:sz w:val="24"/>
          <w:szCs w:val="24"/>
          <w:u w:val="none"/>
          <w:lang w:val="en-US"/>
        </w:rPr>
        <w:t xml:space="preserve">PROJECT EXPERIENCE </w:t>
      </w:r>
    </w:p>
    <w:p w14:paraId="6A001508" w14:textId="77777777" w:rsidR="00BE4269" w:rsidRDefault="00BE4269" w:rsidP="00BE4269">
      <w:pPr>
        <w:tabs>
          <w:tab w:val="right" w:pos="10224"/>
        </w:tabs>
        <w:jc w:val="both"/>
        <w:rPr>
          <w:rFonts w:ascii="Book Antiqua" w:hAnsi="Book Antiqua"/>
          <w:b/>
          <w:color w:val="000000"/>
          <w:spacing w:val="4"/>
          <w:sz w:val="20"/>
          <w:szCs w:val="20"/>
        </w:rPr>
      </w:pPr>
    </w:p>
    <w:p w14:paraId="2033BAB6" w14:textId="77777777" w:rsidR="00BE4269" w:rsidRPr="00B55129" w:rsidRDefault="00BE4269" w:rsidP="00BE4269">
      <w:pPr>
        <w:tabs>
          <w:tab w:val="right" w:pos="10224"/>
        </w:tabs>
        <w:jc w:val="both"/>
        <w:rPr>
          <w:rFonts w:asciiTheme="minorHAnsi" w:hAnsiTheme="minorHAnsi"/>
          <w:b/>
          <w:color w:val="000000"/>
          <w:spacing w:val="4"/>
          <w:sz w:val="20"/>
          <w:szCs w:val="20"/>
        </w:rPr>
      </w:pPr>
      <w:r w:rsidRPr="00B55129">
        <w:rPr>
          <w:rFonts w:asciiTheme="minorHAnsi" w:hAnsiTheme="minorHAnsi"/>
          <w:b/>
          <w:color w:val="000000"/>
          <w:spacing w:val="4"/>
          <w:sz w:val="20"/>
          <w:szCs w:val="20"/>
        </w:rPr>
        <w:t>Synechron Technologies Pvt. Ltd., Pune</w:t>
      </w:r>
      <w:r w:rsidRPr="00B55129">
        <w:rPr>
          <w:rFonts w:asciiTheme="minorHAnsi" w:hAnsiTheme="minorHAnsi"/>
          <w:b/>
          <w:color w:val="000000"/>
          <w:spacing w:val="4"/>
          <w:sz w:val="20"/>
          <w:szCs w:val="20"/>
        </w:rPr>
        <w:tab/>
        <w:t>Mar’17 till date</w:t>
      </w:r>
    </w:p>
    <w:p w14:paraId="7B8E93AF" w14:textId="77777777" w:rsidR="001B78E3" w:rsidRPr="00B55129" w:rsidRDefault="001B78E3" w:rsidP="00BE4269">
      <w:pPr>
        <w:tabs>
          <w:tab w:val="right" w:pos="10224"/>
        </w:tabs>
        <w:jc w:val="both"/>
        <w:rPr>
          <w:rFonts w:asciiTheme="minorHAnsi" w:hAnsiTheme="minorHAnsi"/>
          <w:b/>
          <w:color w:val="000000"/>
          <w:sz w:val="20"/>
          <w:szCs w:val="20"/>
        </w:rPr>
      </w:pPr>
      <w:r w:rsidRPr="00B55129">
        <w:rPr>
          <w:rFonts w:asciiTheme="minorHAnsi" w:hAnsiTheme="minorHAnsi"/>
          <w:b/>
          <w:color w:val="000000"/>
          <w:sz w:val="20"/>
          <w:szCs w:val="20"/>
        </w:rPr>
        <w:t>Role: Associate Technology</w:t>
      </w:r>
    </w:p>
    <w:p w14:paraId="27C489ED" w14:textId="77777777" w:rsidR="000752E2" w:rsidRPr="00B55129" w:rsidRDefault="000752E2" w:rsidP="000752E2">
      <w:pPr>
        <w:tabs>
          <w:tab w:val="right" w:pos="10224"/>
        </w:tabs>
        <w:jc w:val="both"/>
        <w:rPr>
          <w:rFonts w:asciiTheme="minorHAnsi" w:hAnsiTheme="minorHAnsi"/>
          <w:b/>
          <w:color w:val="000000"/>
          <w:spacing w:val="4"/>
          <w:sz w:val="20"/>
          <w:szCs w:val="20"/>
        </w:rPr>
      </w:pPr>
    </w:p>
    <w:p w14:paraId="39EC0B8F" w14:textId="77777777" w:rsidR="000752E2" w:rsidRPr="00B55129" w:rsidRDefault="000752E2" w:rsidP="000752E2">
      <w:pPr>
        <w:tabs>
          <w:tab w:val="right" w:pos="10224"/>
        </w:tabs>
        <w:jc w:val="both"/>
        <w:rPr>
          <w:rFonts w:asciiTheme="minorHAnsi" w:hAnsiTheme="minorHAnsi"/>
          <w:b/>
          <w:color w:val="000000"/>
          <w:spacing w:val="4"/>
          <w:sz w:val="20"/>
          <w:szCs w:val="20"/>
        </w:rPr>
      </w:pPr>
      <w:r w:rsidRPr="00B55129">
        <w:rPr>
          <w:rFonts w:asciiTheme="minorHAnsi" w:hAnsiTheme="minorHAnsi"/>
          <w:b/>
          <w:color w:val="000000"/>
          <w:spacing w:val="4"/>
          <w:sz w:val="20"/>
          <w:szCs w:val="20"/>
        </w:rPr>
        <w:t xml:space="preserve">1. Project: </w:t>
      </w:r>
      <w:r w:rsidRPr="00B55129">
        <w:rPr>
          <w:rFonts w:asciiTheme="minorHAnsi" w:hAnsiTheme="minorHAnsi" w:cs="Arial"/>
          <w:color w:val="000000"/>
          <w:sz w:val="20"/>
          <w:szCs w:val="20"/>
        </w:rPr>
        <w:t>ORE</w:t>
      </w:r>
      <w:r w:rsidRPr="00B55129">
        <w:rPr>
          <w:rFonts w:asciiTheme="minorHAnsi" w:hAnsiTheme="minorHAnsi" w:cs="Arial"/>
          <w:color w:val="000000"/>
          <w:sz w:val="20"/>
          <w:szCs w:val="20"/>
        </w:rPr>
        <w:tab/>
      </w:r>
      <w:r w:rsidR="00286CF1" w:rsidRPr="00B55129">
        <w:rPr>
          <w:rFonts w:asciiTheme="minorHAnsi" w:hAnsiTheme="minorHAnsi" w:cs="Arial"/>
          <w:b/>
          <w:color w:val="000000"/>
          <w:sz w:val="20"/>
          <w:szCs w:val="20"/>
        </w:rPr>
        <w:t>Jun</w:t>
      </w:r>
      <w:r w:rsidRPr="00B55129">
        <w:rPr>
          <w:rFonts w:asciiTheme="minorHAnsi" w:hAnsiTheme="minorHAnsi" w:cs="Arial"/>
          <w:b/>
          <w:color w:val="000000"/>
          <w:sz w:val="20"/>
          <w:szCs w:val="20"/>
        </w:rPr>
        <w:t xml:space="preserve">’17 to </w:t>
      </w:r>
      <w:r w:rsidR="00286CF1" w:rsidRPr="00B55129">
        <w:rPr>
          <w:rFonts w:asciiTheme="minorHAnsi" w:hAnsiTheme="minorHAnsi" w:cs="Arial"/>
          <w:b/>
          <w:color w:val="000000"/>
          <w:sz w:val="20"/>
          <w:szCs w:val="20"/>
        </w:rPr>
        <w:t>Present</w:t>
      </w:r>
    </w:p>
    <w:p w14:paraId="2F844B36" w14:textId="77777777" w:rsidR="000752E2" w:rsidRPr="00B55129" w:rsidRDefault="000752E2" w:rsidP="000752E2">
      <w:pPr>
        <w:tabs>
          <w:tab w:val="right" w:pos="10224"/>
        </w:tabs>
        <w:jc w:val="both"/>
        <w:rPr>
          <w:rFonts w:asciiTheme="minorHAnsi" w:hAnsiTheme="minorHAnsi"/>
          <w:b/>
          <w:color w:val="000000"/>
          <w:sz w:val="20"/>
          <w:szCs w:val="20"/>
        </w:rPr>
      </w:pPr>
      <w:r w:rsidRPr="00B55129">
        <w:rPr>
          <w:rFonts w:asciiTheme="minorHAnsi" w:hAnsiTheme="minorHAnsi"/>
          <w:b/>
          <w:color w:val="000000"/>
          <w:sz w:val="20"/>
          <w:szCs w:val="20"/>
        </w:rPr>
        <w:t>Role: Software Developer</w:t>
      </w:r>
    </w:p>
    <w:p w14:paraId="01461D6E" w14:textId="4636D3A6" w:rsidR="000752E2" w:rsidRPr="00B55129" w:rsidRDefault="000752E2" w:rsidP="000752E2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sz w:val="20"/>
          <w:szCs w:val="20"/>
        </w:rPr>
      </w:pPr>
      <w:r w:rsidRPr="00B55129">
        <w:rPr>
          <w:rFonts w:asciiTheme="minorHAnsi" w:hAnsiTheme="minorHAnsi"/>
          <w:b/>
          <w:color w:val="000000"/>
          <w:sz w:val="20"/>
          <w:szCs w:val="20"/>
        </w:rPr>
        <w:t>Description:</w:t>
      </w:r>
      <w:r w:rsidRPr="00B55129">
        <w:rPr>
          <w:rFonts w:asciiTheme="minorHAnsi" w:hAnsiTheme="minorHAnsi"/>
          <w:color w:val="000000"/>
          <w:sz w:val="20"/>
          <w:szCs w:val="20"/>
        </w:rPr>
        <w:t xml:space="preserve"> </w:t>
      </w:r>
      <w:r w:rsidRPr="00B55129">
        <w:rPr>
          <w:rFonts w:asciiTheme="minorHAnsi" w:hAnsiTheme="minorHAnsi" w:cs="Calibri"/>
          <w:sz w:val="20"/>
          <w:szCs w:val="20"/>
        </w:rPr>
        <w:t xml:space="preserve">This is application is financial </w:t>
      </w:r>
      <w:r w:rsidR="00D64A9F">
        <w:rPr>
          <w:rFonts w:asciiTheme="minorHAnsi" w:hAnsiTheme="minorHAnsi" w:cs="Calibri"/>
          <w:sz w:val="20"/>
          <w:szCs w:val="20"/>
        </w:rPr>
        <w:t>a</w:t>
      </w:r>
      <w:r w:rsidRPr="00B55129">
        <w:rPr>
          <w:rFonts w:asciiTheme="minorHAnsi" w:hAnsiTheme="minorHAnsi" w:cs="Calibri"/>
          <w:sz w:val="20"/>
          <w:szCs w:val="20"/>
        </w:rPr>
        <w:t xml:space="preserve">pplication which </w:t>
      </w:r>
      <w:r w:rsidR="00D64A9F">
        <w:rPr>
          <w:rFonts w:asciiTheme="minorHAnsi" w:hAnsiTheme="minorHAnsi" w:cs="Calibri"/>
          <w:sz w:val="20"/>
          <w:szCs w:val="20"/>
        </w:rPr>
        <w:t>provides</w:t>
      </w:r>
      <w:r w:rsidRPr="00B55129">
        <w:rPr>
          <w:rFonts w:asciiTheme="minorHAnsi" w:hAnsiTheme="minorHAnsi" w:cs="Calibri"/>
          <w:sz w:val="20"/>
          <w:szCs w:val="20"/>
        </w:rPr>
        <w:t xml:space="preserve"> as well as maintains dat</w:t>
      </w:r>
      <w:r w:rsidR="00D64A9F">
        <w:rPr>
          <w:rFonts w:asciiTheme="minorHAnsi" w:hAnsiTheme="minorHAnsi" w:cs="Calibri"/>
          <w:sz w:val="20"/>
          <w:szCs w:val="20"/>
        </w:rPr>
        <w:t>a for end of day transaction</w:t>
      </w:r>
      <w:r w:rsidRPr="00B55129">
        <w:rPr>
          <w:rFonts w:asciiTheme="minorHAnsi" w:hAnsiTheme="minorHAnsi" w:cs="Calibri"/>
          <w:sz w:val="20"/>
          <w:szCs w:val="20"/>
        </w:rPr>
        <w:t xml:space="preserve">. </w:t>
      </w:r>
    </w:p>
    <w:p w14:paraId="79E3AB05" w14:textId="24FC4544" w:rsidR="000752E2" w:rsidRPr="00B55129" w:rsidRDefault="000752E2" w:rsidP="000752E2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b/>
          <w:color w:val="000000"/>
          <w:sz w:val="20"/>
          <w:szCs w:val="20"/>
        </w:rPr>
      </w:pPr>
      <w:r w:rsidRPr="00B55129">
        <w:rPr>
          <w:rFonts w:asciiTheme="minorHAnsi" w:eastAsia="PMingLiU" w:hAnsiTheme="minorHAnsi" w:cs="Arial"/>
          <w:b/>
          <w:color w:val="000000"/>
          <w:sz w:val="20"/>
          <w:szCs w:val="20"/>
          <w:lang w:eastAsia="zh-TW"/>
        </w:rPr>
        <w:t>Team Size</w:t>
      </w:r>
      <w:r w:rsidRPr="00B55129">
        <w:rPr>
          <w:rFonts w:asciiTheme="minorHAnsi" w:eastAsia="PMingLiU" w:hAnsiTheme="minorHAnsi" w:cs="Arial"/>
          <w:color w:val="000000"/>
          <w:sz w:val="20"/>
          <w:szCs w:val="20"/>
          <w:lang w:eastAsia="zh-TW"/>
        </w:rPr>
        <w:t xml:space="preserve">: </w:t>
      </w:r>
      <w:r w:rsidR="00C329A2" w:rsidRPr="00B55129">
        <w:rPr>
          <w:rFonts w:asciiTheme="minorHAnsi" w:eastAsia="PMingLiU" w:hAnsiTheme="minorHAnsi" w:cs="Arial"/>
          <w:color w:val="000000"/>
          <w:sz w:val="20"/>
          <w:szCs w:val="20"/>
          <w:lang w:eastAsia="zh-TW"/>
        </w:rPr>
        <w:t>8</w:t>
      </w:r>
    </w:p>
    <w:p w14:paraId="2E24E983" w14:textId="77777777" w:rsidR="000752E2" w:rsidRPr="00B55129" w:rsidRDefault="000752E2" w:rsidP="000752E2">
      <w:pPr>
        <w:tabs>
          <w:tab w:val="right" w:pos="10224"/>
        </w:tabs>
        <w:jc w:val="both"/>
        <w:rPr>
          <w:rFonts w:asciiTheme="minorHAnsi" w:hAnsiTheme="minorHAnsi"/>
          <w:b/>
          <w:color w:val="000000"/>
          <w:sz w:val="20"/>
          <w:szCs w:val="20"/>
        </w:rPr>
      </w:pPr>
      <w:r w:rsidRPr="00B55129">
        <w:rPr>
          <w:rFonts w:asciiTheme="minorHAnsi" w:hAnsiTheme="minorHAnsi"/>
          <w:b/>
          <w:color w:val="000000"/>
          <w:sz w:val="20"/>
          <w:szCs w:val="20"/>
        </w:rPr>
        <w:t>Responsibilities:</w:t>
      </w:r>
    </w:p>
    <w:p w14:paraId="591F0DFF" w14:textId="6371A1C1" w:rsidR="000752E2" w:rsidRPr="00B55129" w:rsidRDefault="000752E2" w:rsidP="000752E2">
      <w:pPr>
        <w:numPr>
          <w:ilvl w:val="0"/>
          <w:numId w:val="9"/>
        </w:numPr>
        <w:spacing w:before="40" w:after="40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B55129">
        <w:rPr>
          <w:rFonts w:asciiTheme="minorHAnsi" w:hAnsiTheme="minorHAnsi" w:cs="Arial"/>
          <w:color w:val="000000"/>
          <w:sz w:val="20"/>
          <w:szCs w:val="20"/>
        </w:rPr>
        <w:t xml:space="preserve">Built a desktop client application (Web client) using </w:t>
      </w:r>
      <w:r w:rsidR="001E1A08" w:rsidRPr="00B55129">
        <w:rPr>
          <w:rFonts w:asciiTheme="minorHAnsi" w:hAnsiTheme="minorHAnsi" w:cs="Arial"/>
          <w:color w:val="000000"/>
          <w:sz w:val="20"/>
          <w:szCs w:val="20"/>
        </w:rPr>
        <w:t>Angular JS (</w:t>
      </w:r>
      <w:r w:rsidR="00636E60" w:rsidRPr="00B55129">
        <w:rPr>
          <w:rFonts w:asciiTheme="minorHAnsi" w:hAnsiTheme="minorHAnsi" w:cs="Arial"/>
          <w:color w:val="000000"/>
          <w:sz w:val="20"/>
          <w:szCs w:val="20"/>
        </w:rPr>
        <w:t>5</w:t>
      </w:r>
      <w:r w:rsidRPr="00B55129">
        <w:rPr>
          <w:rFonts w:asciiTheme="minorHAnsi" w:hAnsiTheme="minorHAnsi" w:cs="Arial"/>
          <w:color w:val="000000"/>
          <w:sz w:val="20"/>
          <w:szCs w:val="20"/>
        </w:rPr>
        <w:t>.0) Framework, HTML and CSS.</w:t>
      </w:r>
    </w:p>
    <w:p w14:paraId="195761AD" w14:textId="30A20B62" w:rsidR="00BB1C23" w:rsidRPr="00B55129" w:rsidRDefault="00BB1C23" w:rsidP="00BB1C23">
      <w:pPr>
        <w:numPr>
          <w:ilvl w:val="0"/>
          <w:numId w:val="9"/>
        </w:numPr>
        <w:snapToGrid w:val="0"/>
        <w:spacing w:before="40" w:after="40"/>
        <w:jc w:val="both"/>
        <w:rPr>
          <w:rFonts w:asciiTheme="minorHAnsi" w:hAnsiTheme="minorHAnsi" w:cs="Arial"/>
          <w:b/>
          <w:color w:val="000000"/>
          <w:sz w:val="20"/>
          <w:szCs w:val="20"/>
        </w:rPr>
      </w:pPr>
      <w:r w:rsidRPr="00B55129">
        <w:rPr>
          <w:rFonts w:asciiTheme="minorHAnsi" w:hAnsiTheme="minorHAnsi" w:cs="Arial"/>
          <w:color w:val="000000"/>
          <w:sz w:val="20"/>
          <w:szCs w:val="20"/>
        </w:rPr>
        <w:t>Implemented CI/CD pipeline for all the microservices using Jenkins</w:t>
      </w:r>
      <w:r w:rsidR="00CB1B71" w:rsidRPr="00B55129">
        <w:rPr>
          <w:rFonts w:asciiTheme="minorHAnsi" w:hAnsiTheme="minorHAnsi" w:cs="Arial"/>
          <w:color w:val="000000"/>
          <w:sz w:val="20"/>
          <w:szCs w:val="20"/>
        </w:rPr>
        <w:t xml:space="preserve"> with PCF deployment</w:t>
      </w:r>
      <w:r w:rsidRPr="00B55129">
        <w:rPr>
          <w:rFonts w:asciiTheme="minorHAnsi" w:hAnsiTheme="minorHAnsi" w:cs="Arial"/>
          <w:color w:val="000000"/>
          <w:sz w:val="20"/>
          <w:szCs w:val="20"/>
        </w:rPr>
        <w:t>.</w:t>
      </w:r>
    </w:p>
    <w:p w14:paraId="539B7CC0" w14:textId="4B64981D" w:rsidR="00901B04" w:rsidRPr="00B55129" w:rsidRDefault="00901B04" w:rsidP="00BB1C23">
      <w:pPr>
        <w:numPr>
          <w:ilvl w:val="0"/>
          <w:numId w:val="9"/>
        </w:numPr>
        <w:snapToGrid w:val="0"/>
        <w:spacing w:before="40" w:after="40"/>
        <w:jc w:val="both"/>
        <w:rPr>
          <w:rFonts w:asciiTheme="minorHAnsi" w:hAnsiTheme="minorHAnsi" w:cs="Arial"/>
          <w:b/>
          <w:color w:val="000000"/>
          <w:sz w:val="20"/>
          <w:szCs w:val="20"/>
        </w:rPr>
      </w:pPr>
      <w:r w:rsidRPr="00B55129">
        <w:rPr>
          <w:rFonts w:asciiTheme="minorHAnsi" w:hAnsiTheme="minorHAnsi" w:cs="Arial"/>
          <w:color w:val="000000"/>
          <w:sz w:val="20"/>
          <w:szCs w:val="20"/>
        </w:rPr>
        <w:t>Setup the Zuul server and Eureka server on PCF.</w:t>
      </w:r>
    </w:p>
    <w:p w14:paraId="1768CD73" w14:textId="78B51A09" w:rsidR="000752E2" w:rsidRPr="00B55129" w:rsidRDefault="000752E2" w:rsidP="000752E2">
      <w:pPr>
        <w:numPr>
          <w:ilvl w:val="0"/>
          <w:numId w:val="9"/>
        </w:numPr>
        <w:spacing w:before="40" w:after="40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B55129">
        <w:rPr>
          <w:rFonts w:asciiTheme="minorHAnsi" w:hAnsiTheme="minorHAnsi" w:cs="Arial"/>
          <w:color w:val="000000"/>
          <w:sz w:val="20"/>
          <w:szCs w:val="20"/>
        </w:rPr>
        <w:t>Delivered project using Agile methodology</w:t>
      </w:r>
      <w:r w:rsidR="00A55F94" w:rsidRPr="00B55129">
        <w:rPr>
          <w:rFonts w:asciiTheme="minorHAnsi" w:hAnsiTheme="minorHAnsi" w:cs="Arial"/>
          <w:color w:val="000000"/>
          <w:sz w:val="20"/>
          <w:szCs w:val="20"/>
        </w:rPr>
        <w:t>.</w:t>
      </w:r>
    </w:p>
    <w:p w14:paraId="2A9E7824" w14:textId="0A4EB89F" w:rsidR="000752E2" w:rsidRPr="00B55129" w:rsidRDefault="000752E2" w:rsidP="000752E2">
      <w:pPr>
        <w:numPr>
          <w:ilvl w:val="0"/>
          <w:numId w:val="9"/>
        </w:numPr>
        <w:snapToGrid w:val="0"/>
        <w:spacing w:before="40" w:after="40"/>
        <w:jc w:val="both"/>
        <w:rPr>
          <w:rFonts w:asciiTheme="minorHAnsi" w:hAnsiTheme="minorHAnsi" w:cs="Arial"/>
          <w:b/>
          <w:color w:val="000000"/>
          <w:sz w:val="20"/>
          <w:szCs w:val="20"/>
        </w:rPr>
      </w:pPr>
      <w:r w:rsidRPr="00B55129">
        <w:rPr>
          <w:rFonts w:asciiTheme="minorHAnsi" w:hAnsiTheme="minorHAnsi" w:cs="Arial"/>
          <w:color w:val="000000"/>
          <w:sz w:val="20"/>
          <w:szCs w:val="20"/>
        </w:rPr>
        <w:t xml:space="preserve">Responsible for </w:t>
      </w:r>
      <w:r w:rsidR="001E1A08" w:rsidRPr="00B55129">
        <w:rPr>
          <w:rFonts w:asciiTheme="minorHAnsi" w:hAnsiTheme="minorHAnsi" w:cs="Arial"/>
          <w:color w:val="000000"/>
          <w:sz w:val="20"/>
          <w:szCs w:val="20"/>
        </w:rPr>
        <w:t>development of complete system and its delivery</w:t>
      </w:r>
      <w:r w:rsidRPr="00B55129">
        <w:rPr>
          <w:rFonts w:asciiTheme="minorHAnsi" w:hAnsiTheme="minorHAnsi" w:cs="Arial"/>
          <w:color w:val="000000"/>
          <w:sz w:val="20"/>
          <w:szCs w:val="20"/>
        </w:rPr>
        <w:t>.</w:t>
      </w:r>
    </w:p>
    <w:p w14:paraId="1EFB15BB" w14:textId="77777777" w:rsidR="000752E2" w:rsidRPr="00B55129" w:rsidRDefault="000752E2" w:rsidP="000752E2">
      <w:pPr>
        <w:numPr>
          <w:ilvl w:val="0"/>
          <w:numId w:val="9"/>
        </w:numPr>
        <w:snapToGrid w:val="0"/>
        <w:spacing w:before="40" w:after="40"/>
        <w:jc w:val="both"/>
        <w:rPr>
          <w:rFonts w:asciiTheme="minorHAnsi" w:hAnsiTheme="minorHAnsi" w:cs="Arial"/>
          <w:b/>
          <w:color w:val="000000"/>
          <w:sz w:val="20"/>
          <w:szCs w:val="20"/>
        </w:rPr>
      </w:pPr>
      <w:r w:rsidRPr="00B55129">
        <w:rPr>
          <w:rFonts w:asciiTheme="minorHAnsi" w:hAnsiTheme="minorHAnsi" w:cs="Arial"/>
          <w:color w:val="000000"/>
          <w:sz w:val="20"/>
          <w:szCs w:val="20"/>
        </w:rPr>
        <w:t xml:space="preserve">Implementation of tasks and bug fixing using proper coding standards and performing unit testing. </w:t>
      </w:r>
    </w:p>
    <w:p w14:paraId="217D77DC" w14:textId="77777777" w:rsidR="000752E2" w:rsidRPr="00B55129" w:rsidRDefault="000752E2" w:rsidP="000752E2">
      <w:pPr>
        <w:tabs>
          <w:tab w:val="right" w:pos="10224"/>
        </w:tabs>
        <w:snapToGrid w:val="0"/>
        <w:jc w:val="both"/>
        <w:rPr>
          <w:rFonts w:asciiTheme="minorHAnsi" w:hAnsiTheme="minorHAnsi" w:cs="Arial"/>
          <w:b/>
          <w:color w:val="000000"/>
          <w:sz w:val="20"/>
          <w:szCs w:val="20"/>
        </w:rPr>
      </w:pPr>
    </w:p>
    <w:p w14:paraId="656BECFD" w14:textId="6D0EB97E" w:rsidR="000752E2" w:rsidRPr="00B55129" w:rsidRDefault="000752E2" w:rsidP="000752E2">
      <w:pPr>
        <w:tabs>
          <w:tab w:val="right" w:pos="10224"/>
        </w:tabs>
        <w:snapToGrid w:val="0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B55129">
        <w:rPr>
          <w:rFonts w:asciiTheme="minorHAnsi" w:hAnsiTheme="minorHAnsi" w:cs="Arial"/>
          <w:b/>
          <w:color w:val="000000"/>
          <w:sz w:val="20"/>
          <w:szCs w:val="20"/>
        </w:rPr>
        <w:lastRenderedPageBreak/>
        <w:t>Technology:</w:t>
      </w:r>
      <w:r w:rsidRPr="00B55129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="00C16675" w:rsidRPr="00B55129">
        <w:rPr>
          <w:rFonts w:asciiTheme="minorHAnsi" w:hAnsiTheme="minorHAnsi" w:cs="Arial"/>
          <w:color w:val="000000"/>
          <w:sz w:val="20"/>
          <w:szCs w:val="20"/>
        </w:rPr>
        <w:t xml:space="preserve">Angular </w:t>
      </w:r>
      <w:r w:rsidR="00FB4CDC" w:rsidRPr="00B55129">
        <w:rPr>
          <w:rFonts w:asciiTheme="minorHAnsi" w:hAnsiTheme="minorHAnsi" w:cs="Arial"/>
          <w:color w:val="000000"/>
          <w:sz w:val="20"/>
          <w:szCs w:val="20"/>
        </w:rPr>
        <w:t>5</w:t>
      </w:r>
      <w:r w:rsidRPr="00B55129">
        <w:rPr>
          <w:rFonts w:asciiTheme="minorHAnsi" w:hAnsiTheme="minorHAnsi" w:cs="Arial"/>
          <w:color w:val="000000"/>
          <w:sz w:val="20"/>
          <w:szCs w:val="20"/>
        </w:rPr>
        <w:t xml:space="preserve">.0, </w:t>
      </w:r>
      <w:r w:rsidR="0025274B" w:rsidRPr="00B55129">
        <w:rPr>
          <w:rFonts w:asciiTheme="minorHAnsi" w:hAnsiTheme="minorHAnsi" w:cs="Arial"/>
          <w:color w:val="000000"/>
          <w:sz w:val="20"/>
          <w:szCs w:val="20"/>
        </w:rPr>
        <w:t>Angular CLI, Typescript</w:t>
      </w:r>
      <w:r w:rsidRPr="00B55129">
        <w:rPr>
          <w:rFonts w:asciiTheme="minorHAnsi" w:hAnsiTheme="minorHAnsi" w:cs="Arial"/>
          <w:color w:val="000000"/>
          <w:sz w:val="20"/>
          <w:szCs w:val="20"/>
        </w:rPr>
        <w:t xml:space="preserve">, Prime NG, JavaScript, JQuery, </w:t>
      </w:r>
      <w:r w:rsidR="000152A6" w:rsidRPr="00B55129">
        <w:rPr>
          <w:rFonts w:asciiTheme="minorHAnsi" w:hAnsiTheme="minorHAnsi" w:cs="Arial"/>
          <w:color w:val="000000"/>
          <w:sz w:val="20"/>
          <w:szCs w:val="20"/>
        </w:rPr>
        <w:t>Moment j</w:t>
      </w:r>
      <w:r w:rsidR="006B00F8" w:rsidRPr="00B55129">
        <w:rPr>
          <w:rFonts w:asciiTheme="minorHAnsi" w:hAnsiTheme="minorHAnsi" w:cs="Arial"/>
          <w:color w:val="000000"/>
          <w:sz w:val="20"/>
          <w:szCs w:val="20"/>
        </w:rPr>
        <w:t xml:space="preserve">s, Less.js, </w:t>
      </w:r>
      <w:r w:rsidRPr="00B55129">
        <w:rPr>
          <w:rFonts w:asciiTheme="minorHAnsi" w:hAnsiTheme="minorHAnsi" w:cs="Arial"/>
          <w:color w:val="000000"/>
          <w:sz w:val="20"/>
          <w:szCs w:val="20"/>
        </w:rPr>
        <w:t>HTML-5, CSS-3, bootstrap,</w:t>
      </w:r>
      <w:r w:rsidR="00297633" w:rsidRPr="00B55129">
        <w:rPr>
          <w:rFonts w:asciiTheme="minorHAnsi" w:hAnsiTheme="minorHAnsi" w:cs="Arial"/>
          <w:color w:val="000000"/>
          <w:sz w:val="20"/>
          <w:szCs w:val="20"/>
        </w:rPr>
        <w:t xml:space="preserve"> NPM,</w:t>
      </w:r>
      <w:r w:rsidRPr="00B55129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="0025274B" w:rsidRPr="00B55129">
        <w:rPr>
          <w:rFonts w:asciiTheme="minorHAnsi" w:hAnsiTheme="minorHAnsi" w:cs="Arial"/>
          <w:color w:val="000000"/>
          <w:sz w:val="20"/>
          <w:szCs w:val="20"/>
        </w:rPr>
        <w:t>GIT</w:t>
      </w:r>
      <w:r w:rsidR="00FB4CDC" w:rsidRPr="00B55129">
        <w:rPr>
          <w:rFonts w:asciiTheme="minorHAnsi" w:hAnsiTheme="minorHAnsi" w:cs="Arial"/>
          <w:color w:val="000000"/>
          <w:sz w:val="20"/>
          <w:szCs w:val="20"/>
        </w:rPr>
        <w:t>, Jenkins</w:t>
      </w:r>
      <w:r w:rsidR="008477DF" w:rsidRPr="00B55129">
        <w:rPr>
          <w:rFonts w:asciiTheme="minorHAnsi" w:hAnsiTheme="minorHAnsi" w:cs="Arial"/>
          <w:color w:val="000000"/>
          <w:sz w:val="20"/>
          <w:szCs w:val="20"/>
        </w:rPr>
        <w:t>, PCF</w:t>
      </w:r>
      <w:r w:rsidR="00406EFD" w:rsidRPr="00B55129">
        <w:rPr>
          <w:rFonts w:asciiTheme="minorHAnsi" w:hAnsiTheme="minorHAnsi" w:cs="Arial"/>
          <w:color w:val="000000"/>
          <w:sz w:val="20"/>
          <w:szCs w:val="20"/>
        </w:rPr>
        <w:t>, Zuul</w:t>
      </w:r>
      <w:r w:rsidR="002F2B18" w:rsidRPr="00B55129">
        <w:rPr>
          <w:rFonts w:asciiTheme="minorHAnsi" w:hAnsiTheme="minorHAnsi" w:cs="Arial"/>
          <w:color w:val="000000"/>
          <w:sz w:val="20"/>
          <w:szCs w:val="20"/>
        </w:rPr>
        <w:t xml:space="preserve"> Server</w:t>
      </w:r>
      <w:r w:rsidR="00406EFD" w:rsidRPr="00B55129">
        <w:rPr>
          <w:rFonts w:asciiTheme="minorHAnsi" w:hAnsiTheme="minorHAnsi" w:cs="Arial"/>
          <w:color w:val="000000"/>
          <w:sz w:val="20"/>
          <w:szCs w:val="20"/>
        </w:rPr>
        <w:t>, Eureka Server</w:t>
      </w:r>
      <w:r w:rsidR="004D7EAB">
        <w:rPr>
          <w:rFonts w:asciiTheme="minorHAnsi" w:hAnsiTheme="minorHAnsi" w:cs="Arial"/>
          <w:color w:val="000000"/>
          <w:sz w:val="20"/>
          <w:szCs w:val="20"/>
        </w:rPr>
        <w:t xml:space="preserve">, </w:t>
      </w:r>
      <w:r w:rsidR="004D7EAB" w:rsidRPr="00534737">
        <w:rPr>
          <w:rFonts w:asciiTheme="minorHAnsi" w:hAnsiTheme="minorHAnsi" w:cs="Arial"/>
          <w:color w:val="000000"/>
          <w:sz w:val="20"/>
          <w:szCs w:val="20"/>
        </w:rPr>
        <w:t>Ansible</w:t>
      </w:r>
      <w:r w:rsidR="004D7EAB">
        <w:rPr>
          <w:rFonts w:asciiTheme="minorHAnsi" w:hAnsiTheme="minorHAnsi" w:cs="Arial"/>
          <w:color w:val="000000"/>
          <w:sz w:val="20"/>
          <w:szCs w:val="20"/>
        </w:rPr>
        <w:t>.</w:t>
      </w:r>
    </w:p>
    <w:p w14:paraId="786F9D58" w14:textId="77777777" w:rsidR="000752E2" w:rsidRPr="00B55129" w:rsidRDefault="000752E2" w:rsidP="000752E2">
      <w:pPr>
        <w:tabs>
          <w:tab w:val="right" w:pos="10224"/>
        </w:tabs>
        <w:jc w:val="both"/>
        <w:rPr>
          <w:rFonts w:asciiTheme="minorHAnsi" w:hAnsiTheme="minorHAnsi"/>
          <w:b/>
          <w:color w:val="000000"/>
          <w:sz w:val="20"/>
          <w:szCs w:val="20"/>
        </w:rPr>
      </w:pPr>
    </w:p>
    <w:p w14:paraId="6CF42756" w14:textId="77777777" w:rsidR="000752E2" w:rsidRPr="00B55129" w:rsidRDefault="000752E2" w:rsidP="000752E2">
      <w:pPr>
        <w:pBdr>
          <w:bottom w:val="double" w:sz="6" w:space="1" w:color="auto"/>
        </w:pBdr>
        <w:tabs>
          <w:tab w:val="left" w:pos="5400"/>
          <w:tab w:val="right" w:pos="10224"/>
        </w:tabs>
        <w:suppressAutoHyphens w:val="0"/>
        <w:jc w:val="both"/>
        <w:rPr>
          <w:rFonts w:asciiTheme="minorHAnsi" w:hAnsiTheme="minorHAnsi"/>
          <w:b/>
          <w:color w:val="000000"/>
          <w:sz w:val="20"/>
          <w:szCs w:val="20"/>
        </w:rPr>
      </w:pPr>
    </w:p>
    <w:p w14:paraId="6D95FD82" w14:textId="77777777" w:rsidR="000752E2" w:rsidRPr="00B55129" w:rsidRDefault="000752E2" w:rsidP="000752E2">
      <w:pPr>
        <w:tabs>
          <w:tab w:val="left" w:pos="5400"/>
          <w:tab w:val="right" w:pos="10224"/>
        </w:tabs>
        <w:suppressAutoHyphens w:val="0"/>
        <w:jc w:val="both"/>
        <w:rPr>
          <w:rFonts w:asciiTheme="minorHAnsi" w:hAnsiTheme="minorHAnsi"/>
          <w:b/>
          <w:color w:val="000000"/>
          <w:sz w:val="20"/>
          <w:szCs w:val="20"/>
        </w:rPr>
      </w:pPr>
    </w:p>
    <w:p w14:paraId="4B29689E" w14:textId="77777777" w:rsidR="00CB7585" w:rsidRPr="00B55129" w:rsidRDefault="00A6489F" w:rsidP="00CB7585">
      <w:pPr>
        <w:tabs>
          <w:tab w:val="right" w:pos="10224"/>
        </w:tabs>
        <w:jc w:val="both"/>
        <w:rPr>
          <w:rFonts w:asciiTheme="minorHAnsi" w:hAnsiTheme="minorHAnsi"/>
          <w:b/>
          <w:color w:val="000000"/>
          <w:spacing w:val="4"/>
          <w:sz w:val="20"/>
          <w:szCs w:val="20"/>
        </w:rPr>
      </w:pPr>
      <w:r w:rsidRPr="00B55129">
        <w:rPr>
          <w:rFonts w:asciiTheme="minorHAnsi" w:hAnsiTheme="minorHAnsi"/>
          <w:b/>
          <w:color w:val="000000"/>
          <w:spacing w:val="4"/>
          <w:sz w:val="20"/>
          <w:szCs w:val="20"/>
        </w:rPr>
        <w:t>2</w:t>
      </w:r>
      <w:r w:rsidR="00CB7585" w:rsidRPr="00B55129">
        <w:rPr>
          <w:rFonts w:asciiTheme="minorHAnsi" w:hAnsiTheme="minorHAnsi"/>
          <w:b/>
          <w:color w:val="000000"/>
          <w:spacing w:val="4"/>
          <w:sz w:val="20"/>
          <w:szCs w:val="20"/>
        </w:rPr>
        <w:t xml:space="preserve">. Project: </w:t>
      </w:r>
      <w:r w:rsidR="00CB7585" w:rsidRPr="00B55129">
        <w:rPr>
          <w:rFonts w:asciiTheme="minorHAnsi" w:hAnsiTheme="minorHAnsi" w:cs="Arial"/>
          <w:color w:val="000000"/>
          <w:sz w:val="20"/>
          <w:szCs w:val="20"/>
        </w:rPr>
        <w:t>SYNE PMO</w:t>
      </w:r>
      <w:r w:rsidR="00CB7585" w:rsidRPr="00B55129">
        <w:rPr>
          <w:rFonts w:asciiTheme="minorHAnsi" w:hAnsiTheme="minorHAnsi" w:cs="Arial"/>
          <w:color w:val="000000"/>
          <w:sz w:val="20"/>
          <w:szCs w:val="20"/>
        </w:rPr>
        <w:tab/>
      </w:r>
      <w:r w:rsidR="00897DBC" w:rsidRPr="00B55129">
        <w:rPr>
          <w:rFonts w:asciiTheme="minorHAnsi" w:hAnsiTheme="minorHAnsi" w:cs="Arial"/>
          <w:b/>
          <w:color w:val="000000"/>
          <w:sz w:val="20"/>
          <w:szCs w:val="20"/>
        </w:rPr>
        <w:t>Apr’17 to Jun’17</w:t>
      </w:r>
    </w:p>
    <w:p w14:paraId="0E9F4F17" w14:textId="77777777" w:rsidR="00CB7585" w:rsidRPr="00B55129" w:rsidRDefault="00CB7585" w:rsidP="00CB7585">
      <w:pPr>
        <w:tabs>
          <w:tab w:val="right" w:pos="10224"/>
        </w:tabs>
        <w:jc w:val="both"/>
        <w:rPr>
          <w:rFonts w:asciiTheme="minorHAnsi" w:hAnsiTheme="minorHAnsi"/>
          <w:b/>
          <w:color w:val="000000"/>
          <w:sz w:val="20"/>
          <w:szCs w:val="20"/>
        </w:rPr>
      </w:pPr>
      <w:r w:rsidRPr="00B55129">
        <w:rPr>
          <w:rFonts w:asciiTheme="minorHAnsi" w:hAnsiTheme="minorHAnsi"/>
          <w:b/>
          <w:color w:val="000000"/>
          <w:sz w:val="20"/>
          <w:szCs w:val="20"/>
        </w:rPr>
        <w:t>Role: Software Developer</w:t>
      </w:r>
    </w:p>
    <w:p w14:paraId="10A9E918" w14:textId="77777777" w:rsidR="00CB7585" w:rsidRPr="00B55129" w:rsidRDefault="00CB7585" w:rsidP="00CB7585">
      <w:pPr>
        <w:tabs>
          <w:tab w:val="right" w:pos="10224"/>
        </w:tabs>
        <w:jc w:val="both"/>
        <w:rPr>
          <w:rFonts w:asciiTheme="minorHAnsi" w:hAnsiTheme="minorHAnsi" w:cs="Arial"/>
          <w:color w:val="000000"/>
          <w:sz w:val="20"/>
          <w:szCs w:val="20"/>
          <w:lang w:eastAsia="en-US"/>
        </w:rPr>
      </w:pPr>
      <w:r w:rsidRPr="00B55129">
        <w:rPr>
          <w:rFonts w:asciiTheme="minorHAnsi" w:hAnsiTheme="minorHAnsi"/>
          <w:b/>
          <w:color w:val="000000"/>
          <w:sz w:val="20"/>
          <w:szCs w:val="20"/>
        </w:rPr>
        <w:t>Description:</w:t>
      </w:r>
      <w:r w:rsidRPr="00B55129">
        <w:rPr>
          <w:rFonts w:asciiTheme="minorHAnsi" w:hAnsiTheme="minorHAnsi"/>
          <w:color w:val="000000"/>
          <w:sz w:val="20"/>
          <w:szCs w:val="20"/>
        </w:rPr>
        <w:t xml:space="preserve"> The Application provides the user interface for reporting as well as data management. User can create various reports which are displayed in the form of charts and can also add/edit/update the information’s though this application. </w:t>
      </w:r>
    </w:p>
    <w:p w14:paraId="615FF8FC" w14:textId="77777777" w:rsidR="00CB7585" w:rsidRPr="00B55129" w:rsidRDefault="00CB7585" w:rsidP="00CB7585">
      <w:pPr>
        <w:tabs>
          <w:tab w:val="right" w:pos="10224"/>
        </w:tabs>
        <w:jc w:val="both"/>
        <w:rPr>
          <w:rFonts w:asciiTheme="minorHAnsi" w:hAnsiTheme="minorHAnsi"/>
          <w:b/>
          <w:color w:val="000000"/>
          <w:sz w:val="20"/>
          <w:szCs w:val="20"/>
        </w:rPr>
      </w:pPr>
      <w:r w:rsidRPr="00B55129">
        <w:rPr>
          <w:rFonts w:asciiTheme="minorHAnsi" w:eastAsia="PMingLiU" w:hAnsiTheme="minorHAnsi" w:cs="Arial"/>
          <w:b/>
          <w:color w:val="000000"/>
          <w:sz w:val="20"/>
          <w:szCs w:val="20"/>
          <w:lang w:eastAsia="zh-TW"/>
        </w:rPr>
        <w:t>Team Size</w:t>
      </w:r>
      <w:r w:rsidRPr="00B55129">
        <w:rPr>
          <w:rFonts w:asciiTheme="minorHAnsi" w:eastAsia="PMingLiU" w:hAnsiTheme="minorHAnsi" w:cs="Arial"/>
          <w:color w:val="000000"/>
          <w:sz w:val="20"/>
          <w:szCs w:val="20"/>
          <w:lang w:eastAsia="zh-TW"/>
        </w:rPr>
        <w:t>: 4</w:t>
      </w:r>
    </w:p>
    <w:p w14:paraId="39DFCF63" w14:textId="77777777" w:rsidR="00CB7585" w:rsidRPr="00B55129" w:rsidRDefault="00CB7585" w:rsidP="00CB7585">
      <w:pPr>
        <w:tabs>
          <w:tab w:val="right" w:pos="10224"/>
        </w:tabs>
        <w:jc w:val="both"/>
        <w:rPr>
          <w:rFonts w:asciiTheme="minorHAnsi" w:hAnsiTheme="minorHAnsi"/>
          <w:b/>
          <w:color w:val="000000"/>
          <w:sz w:val="20"/>
          <w:szCs w:val="20"/>
        </w:rPr>
      </w:pPr>
      <w:r w:rsidRPr="00B55129">
        <w:rPr>
          <w:rFonts w:asciiTheme="minorHAnsi" w:hAnsiTheme="minorHAnsi"/>
          <w:b/>
          <w:color w:val="000000"/>
          <w:sz w:val="20"/>
          <w:szCs w:val="20"/>
        </w:rPr>
        <w:t>Responsibilities:</w:t>
      </w:r>
    </w:p>
    <w:p w14:paraId="5A23DBC2" w14:textId="77777777" w:rsidR="00CB7585" w:rsidRPr="00B55129" w:rsidRDefault="00CB7585" w:rsidP="00CB7585">
      <w:pPr>
        <w:numPr>
          <w:ilvl w:val="0"/>
          <w:numId w:val="9"/>
        </w:numPr>
        <w:spacing w:before="40" w:after="40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B55129">
        <w:rPr>
          <w:rFonts w:asciiTheme="minorHAnsi" w:hAnsiTheme="minorHAnsi" w:cs="Arial"/>
          <w:color w:val="000000"/>
          <w:sz w:val="20"/>
          <w:szCs w:val="20"/>
        </w:rPr>
        <w:t>Built a desktop client application (Web client) using Angular JS (2.0) Framework, HTML and CSS.</w:t>
      </w:r>
    </w:p>
    <w:p w14:paraId="2CB296AA" w14:textId="77777777" w:rsidR="00CB7585" w:rsidRPr="00B55129" w:rsidRDefault="00CB7585" w:rsidP="00CB7585">
      <w:pPr>
        <w:numPr>
          <w:ilvl w:val="0"/>
          <w:numId w:val="9"/>
        </w:numPr>
        <w:spacing w:before="40" w:after="40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B55129">
        <w:rPr>
          <w:rFonts w:asciiTheme="minorHAnsi" w:hAnsiTheme="minorHAnsi" w:cs="Arial"/>
          <w:color w:val="000000"/>
          <w:sz w:val="20"/>
          <w:szCs w:val="20"/>
        </w:rPr>
        <w:t>Delivered project using Agile methodology</w:t>
      </w:r>
    </w:p>
    <w:p w14:paraId="5A4AD4E4" w14:textId="77777777" w:rsidR="00CB7585" w:rsidRPr="00B55129" w:rsidRDefault="00CB7585" w:rsidP="00CB7585">
      <w:pPr>
        <w:numPr>
          <w:ilvl w:val="0"/>
          <w:numId w:val="9"/>
        </w:numPr>
        <w:snapToGrid w:val="0"/>
        <w:spacing w:before="40" w:after="40"/>
        <w:jc w:val="both"/>
        <w:rPr>
          <w:rFonts w:asciiTheme="minorHAnsi" w:hAnsiTheme="minorHAnsi" w:cs="Arial"/>
          <w:b/>
          <w:color w:val="000000"/>
          <w:sz w:val="20"/>
          <w:szCs w:val="20"/>
        </w:rPr>
      </w:pPr>
      <w:r w:rsidRPr="00B55129">
        <w:rPr>
          <w:rFonts w:asciiTheme="minorHAnsi" w:hAnsiTheme="minorHAnsi" w:cs="Arial"/>
          <w:color w:val="000000"/>
          <w:sz w:val="20"/>
          <w:szCs w:val="20"/>
        </w:rPr>
        <w:t>Responsible for Reporting, Data management modules of the application.</w:t>
      </w:r>
    </w:p>
    <w:p w14:paraId="03D62691" w14:textId="77777777" w:rsidR="00CB7585" w:rsidRPr="00B55129" w:rsidRDefault="00CB7585" w:rsidP="00CB7585">
      <w:pPr>
        <w:numPr>
          <w:ilvl w:val="0"/>
          <w:numId w:val="9"/>
        </w:numPr>
        <w:snapToGrid w:val="0"/>
        <w:spacing w:before="40" w:after="40"/>
        <w:jc w:val="both"/>
        <w:rPr>
          <w:rFonts w:asciiTheme="minorHAnsi" w:hAnsiTheme="minorHAnsi" w:cs="Arial"/>
          <w:b/>
          <w:color w:val="000000"/>
          <w:sz w:val="20"/>
          <w:szCs w:val="20"/>
        </w:rPr>
      </w:pPr>
      <w:r w:rsidRPr="00B55129">
        <w:rPr>
          <w:rFonts w:asciiTheme="minorHAnsi" w:hAnsiTheme="minorHAnsi" w:cs="Arial"/>
          <w:color w:val="000000"/>
          <w:sz w:val="20"/>
          <w:szCs w:val="20"/>
        </w:rPr>
        <w:t xml:space="preserve">Implementation of tasks and bug fixing using proper coding standards and performing unit testing. </w:t>
      </w:r>
    </w:p>
    <w:p w14:paraId="49924631" w14:textId="77777777" w:rsidR="00CB7585" w:rsidRPr="00B55129" w:rsidRDefault="00CB7585" w:rsidP="00CB7585">
      <w:pPr>
        <w:tabs>
          <w:tab w:val="right" w:pos="10224"/>
        </w:tabs>
        <w:snapToGrid w:val="0"/>
        <w:jc w:val="both"/>
        <w:rPr>
          <w:rFonts w:asciiTheme="minorHAnsi" w:hAnsiTheme="minorHAnsi" w:cs="Arial"/>
          <w:b/>
          <w:color w:val="000000"/>
          <w:sz w:val="20"/>
          <w:szCs w:val="20"/>
        </w:rPr>
      </w:pPr>
    </w:p>
    <w:p w14:paraId="0B9BA483" w14:textId="02217FDE" w:rsidR="00CB7585" w:rsidRPr="00B55129" w:rsidRDefault="00CB7585" w:rsidP="00CB7585">
      <w:pPr>
        <w:tabs>
          <w:tab w:val="right" w:pos="10224"/>
        </w:tabs>
        <w:snapToGrid w:val="0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B55129">
        <w:rPr>
          <w:rFonts w:asciiTheme="minorHAnsi" w:hAnsiTheme="minorHAnsi" w:cs="Arial"/>
          <w:b/>
          <w:color w:val="000000"/>
          <w:sz w:val="20"/>
          <w:szCs w:val="20"/>
        </w:rPr>
        <w:t>Technology:</w:t>
      </w:r>
      <w:r w:rsidRPr="00B55129">
        <w:rPr>
          <w:rFonts w:asciiTheme="minorHAnsi" w:hAnsiTheme="minorHAnsi" w:cs="Arial"/>
          <w:color w:val="000000"/>
          <w:sz w:val="20"/>
          <w:szCs w:val="20"/>
        </w:rPr>
        <w:t xml:space="preserve"> Angular 2.0,</w:t>
      </w:r>
      <w:r w:rsidR="00897DBC" w:rsidRPr="00B55129">
        <w:rPr>
          <w:rFonts w:asciiTheme="minorHAnsi" w:hAnsiTheme="minorHAnsi" w:cs="Arial"/>
          <w:color w:val="000000"/>
          <w:sz w:val="20"/>
          <w:szCs w:val="20"/>
        </w:rPr>
        <w:t xml:space="preserve"> Typescript,</w:t>
      </w:r>
      <w:r w:rsidRPr="00B55129">
        <w:rPr>
          <w:rFonts w:asciiTheme="minorHAnsi" w:hAnsiTheme="minorHAnsi" w:cs="Arial"/>
          <w:color w:val="000000"/>
          <w:sz w:val="20"/>
          <w:szCs w:val="20"/>
        </w:rPr>
        <w:t xml:space="preserve"> Chart JS, Prime NG, JavaScript, JQuery, HTML-5, CSS-3, bootstrap, </w:t>
      </w:r>
      <w:r w:rsidR="005E5F39" w:rsidRPr="00B55129">
        <w:rPr>
          <w:rFonts w:asciiTheme="minorHAnsi" w:hAnsiTheme="minorHAnsi" w:cs="Arial"/>
          <w:color w:val="000000"/>
          <w:sz w:val="20"/>
          <w:szCs w:val="20"/>
        </w:rPr>
        <w:t>GIT</w:t>
      </w:r>
      <w:r w:rsidRPr="00B55129">
        <w:rPr>
          <w:rFonts w:asciiTheme="minorHAnsi" w:hAnsiTheme="minorHAnsi" w:cs="Arial"/>
          <w:color w:val="000000"/>
          <w:sz w:val="20"/>
          <w:szCs w:val="20"/>
        </w:rPr>
        <w:t>.</w:t>
      </w:r>
    </w:p>
    <w:p w14:paraId="6D02FFD7" w14:textId="77777777" w:rsidR="00CB7585" w:rsidRPr="00B55129" w:rsidRDefault="00CB7585" w:rsidP="00BE4269">
      <w:pPr>
        <w:tabs>
          <w:tab w:val="right" w:pos="10224"/>
        </w:tabs>
        <w:jc w:val="both"/>
        <w:rPr>
          <w:rFonts w:asciiTheme="minorHAnsi" w:hAnsiTheme="minorHAnsi"/>
          <w:b/>
          <w:color w:val="000000"/>
          <w:sz w:val="20"/>
          <w:szCs w:val="20"/>
        </w:rPr>
      </w:pPr>
    </w:p>
    <w:p w14:paraId="271DDB89" w14:textId="77777777" w:rsidR="00BE4269" w:rsidRPr="00B55129" w:rsidRDefault="00BE4269" w:rsidP="00BE4269">
      <w:pPr>
        <w:pBdr>
          <w:bottom w:val="double" w:sz="6" w:space="1" w:color="auto"/>
        </w:pBdr>
        <w:tabs>
          <w:tab w:val="left" w:pos="5400"/>
          <w:tab w:val="right" w:pos="10224"/>
        </w:tabs>
        <w:suppressAutoHyphens w:val="0"/>
        <w:jc w:val="both"/>
        <w:rPr>
          <w:rFonts w:asciiTheme="minorHAnsi" w:hAnsiTheme="minorHAnsi"/>
          <w:b/>
          <w:color w:val="000000"/>
          <w:sz w:val="20"/>
          <w:szCs w:val="20"/>
        </w:rPr>
      </w:pPr>
    </w:p>
    <w:p w14:paraId="3F7BD722" w14:textId="77777777" w:rsidR="00CB7585" w:rsidRPr="00B55129" w:rsidRDefault="00CB7585" w:rsidP="002924EE">
      <w:pPr>
        <w:tabs>
          <w:tab w:val="right" w:pos="10224"/>
        </w:tabs>
        <w:jc w:val="both"/>
        <w:rPr>
          <w:rFonts w:asciiTheme="minorHAnsi" w:hAnsiTheme="minorHAnsi"/>
          <w:b/>
          <w:color w:val="000000"/>
          <w:spacing w:val="4"/>
          <w:sz w:val="20"/>
          <w:szCs w:val="20"/>
        </w:rPr>
      </w:pPr>
    </w:p>
    <w:p w14:paraId="0CF90E51" w14:textId="77777777" w:rsidR="00CB7585" w:rsidRPr="00B55129" w:rsidRDefault="00CB7585" w:rsidP="002924EE">
      <w:pPr>
        <w:tabs>
          <w:tab w:val="right" w:pos="10224"/>
        </w:tabs>
        <w:jc w:val="both"/>
        <w:rPr>
          <w:rFonts w:asciiTheme="minorHAnsi" w:hAnsiTheme="minorHAnsi"/>
          <w:b/>
          <w:color w:val="000000"/>
          <w:spacing w:val="4"/>
          <w:sz w:val="20"/>
          <w:szCs w:val="20"/>
        </w:rPr>
      </w:pPr>
    </w:p>
    <w:p w14:paraId="49A70088" w14:textId="77777777" w:rsidR="008C5512" w:rsidRPr="00B55129" w:rsidRDefault="00BC517D" w:rsidP="002924EE">
      <w:pPr>
        <w:tabs>
          <w:tab w:val="right" w:pos="10224"/>
        </w:tabs>
        <w:jc w:val="both"/>
        <w:rPr>
          <w:rFonts w:asciiTheme="minorHAnsi" w:hAnsiTheme="minorHAnsi"/>
          <w:b/>
          <w:color w:val="000000"/>
          <w:spacing w:val="4"/>
          <w:sz w:val="20"/>
          <w:szCs w:val="20"/>
        </w:rPr>
      </w:pPr>
      <w:r w:rsidRPr="00B55129">
        <w:rPr>
          <w:rFonts w:asciiTheme="minorHAnsi" w:hAnsiTheme="minorHAnsi"/>
          <w:b/>
          <w:color w:val="000000"/>
          <w:spacing w:val="4"/>
          <w:sz w:val="20"/>
          <w:szCs w:val="20"/>
        </w:rPr>
        <w:t>GlobalLogic</w:t>
      </w:r>
      <w:r w:rsidR="001733A6" w:rsidRPr="00B55129">
        <w:rPr>
          <w:rFonts w:asciiTheme="minorHAnsi" w:hAnsiTheme="minorHAnsi"/>
          <w:b/>
          <w:color w:val="000000"/>
          <w:spacing w:val="4"/>
          <w:sz w:val="20"/>
          <w:szCs w:val="20"/>
        </w:rPr>
        <w:t xml:space="preserve"> India Limited</w:t>
      </w:r>
      <w:r w:rsidR="00BE4269" w:rsidRPr="00B55129">
        <w:rPr>
          <w:rFonts w:asciiTheme="minorHAnsi" w:hAnsiTheme="minorHAnsi"/>
          <w:b/>
          <w:color w:val="000000"/>
          <w:spacing w:val="4"/>
          <w:sz w:val="20"/>
          <w:szCs w:val="20"/>
        </w:rPr>
        <w:t>, Nagpur</w:t>
      </w:r>
      <w:r w:rsidR="00896532" w:rsidRPr="00B55129">
        <w:rPr>
          <w:rFonts w:asciiTheme="minorHAnsi" w:hAnsiTheme="minorHAnsi" w:cs="Arial"/>
          <w:b/>
          <w:color w:val="000000"/>
          <w:sz w:val="20"/>
          <w:szCs w:val="20"/>
        </w:rPr>
        <w:t xml:space="preserve"> </w:t>
      </w:r>
      <w:r w:rsidR="00896532" w:rsidRPr="00B55129">
        <w:rPr>
          <w:rFonts w:asciiTheme="minorHAnsi" w:hAnsiTheme="minorHAnsi" w:cs="Arial"/>
          <w:b/>
          <w:color w:val="000000"/>
          <w:sz w:val="20"/>
          <w:szCs w:val="20"/>
        </w:rPr>
        <w:tab/>
        <w:t>Oct’14 to Mar’17</w:t>
      </w:r>
    </w:p>
    <w:p w14:paraId="26CC49B5" w14:textId="77777777" w:rsidR="005E295C" w:rsidRPr="00B55129" w:rsidRDefault="008C5512" w:rsidP="002924EE">
      <w:pPr>
        <w:tabs>
          <w:tab w:val="right" w:pos="10224"/>
        </w:tabs>
        <w:jc w:val="both"/>
        <w:rPr>
          <w:rFonts w:asciiTheme="minorHAnsi" w:hAnsiTheme="minorHAnsi"/>
          <w:b/>
          <w:color w:val="000000"/>
          <w:spacing w:val="4"/>
          <w:sz w:val="20"/>
          <w:szCs w:val="20"/>
        </w:rPr>
      </w:pPr>
      <w:r w:rsidRPr="00B55129">
        <w:rPr>
          <w:rFonts w:asciiTheme="minorHAnsi" w:hAnsiTheme="minorHAnsi"/>
          <w:b/>
          <w:color w:val="000000"/>
          <w:spacing w:val="4"/>
          <w:sz w:val="20"/>
          <w:szCs w:val="20"/>
        </w:rPr>
        <w:t>Software Developer</w:t>
      </w:r>
    </w:p>
    <w:p w14:paraId="0634789A" w14:textId="77777777" w:rsidR="005E295C" w:rsidRPr="00B55129" w:rsidRDefault="005E295C" w:rsidP="002924EE">
      <w:pPr>
        <w:tabs>
          <w:tab w:val="right" w:pos="10224"/>
        </w:tabs>
        <w:jc w:val="both"/>
        <w:rPr>
          <w:rFonts w:asciiTheme="minorHAnsi" w:hAnsiTheme="minorHAnsi"/>
          <w:b/>
          <w:color w:val="000000"/>
          <w:spacing w:val="4"/>
          <w:sz w:val="20"/>
          <w:szCs w:val="20"/>
        </w:rPr>
      </w:pPr>
    </w:p>
    <w:p w14:paraId="2603693D" w14:textId="77777777" w:rsidR="005E295C" w:rsidRPr="00B55129" w:rsidRDefault="005E295C" w:rsidP="005E295C">
      <w:pPr>
        <w:tabs>
          <w:tab w:val="right" w:pos="10224"/>
        </w:tabs>
        <w:jc w:val="both"/>
        <w:rPr>
          <w:rFonts w:asciiTheme="minorHAnsi" w:hAnsiTheme="minorHAnsi"/>
          <w:b/>
          <w:color w:val="000000"/>
          <w:spacing w:val="4"/>
          <w:sz w:val="20"/>
          <w:szCs w:val="20"/>
        </w:rPr>
      </w:pPr>
      <w:r w:rsidRPr="00B55129">
        <w:rPr>
          <w:rFonts w:asciiTheme="minorHAnsi" w:hAnsiTheme="minorHAnsi"/>
          <w:b/>
          <w:color w:val="000000"/>
          <w:spacing w:val="4"/>
          <w:sz w:val="20"/>
          <w:szCs w:val="20"/>
        </w:rPr>
        <w:t xml:space="preserve">1. Project: </w:t>
      </w:r>
      <w:r w:rsidRPr="00B55129">
        <w:rPr>
          <w:rFonts w:asciiTheme="minorHAnsi" w:hAnsiTheme="minorHAnsi"/>
          <w:color w:val="000000"/>
          <w:sz w:val="20"/>
          <w:szCs w:val="20"/>
        </w:rPr>
        <w:t>GL Stationary Management System</w:t>
      </w:r>
      <w:r w:rsidRPr="00B55129">
        <w:rPr>
          <w:rFonts w:asciiTheme="minorHAnsi" w:hAnsiTheme="minorHAnsi"/>
          <w:color w:val="000000"/>
          <w:spacing w:val="4"/>
          <w:sz w:val="20"/>
          <w:szCs w:val="20"/>
        </w:rPr>
        <w:tab/>
      </w:r>
      <w:r w:rsidRPr="00B55129">
        <w:rPr>
          <w:rFonts w:asciiTheme="minorHAnsi" w:hAnsiTheme="minorHAnsi" w:cs="Arial"/>
          <w:b/>
          <w:color w:val="000000"/>
          <w:sz w:val="20"/>
          <w:szCs w:val="20"/>
        </w:rPr>
        <w:t>Jan’17 to Mar’17</w:t>
      </w:r>
    </w:p>
    <w:p w14:paraId="6BE912F6" w14:textId="77777777" w:rsidR="005E295C" w:rsidRPr="00B55129" w:rsidRDefault="005E295C" w:rsidP="005E295C">
      <w:pPr>
        <w:tabs>
          <w:tab w:val="right" w:pos="10224"/>
        </w:tabs>
        <w:jc w:val="both"/>
        <w:rPr>
          <w:rFonts w:asciiTheme="minorHAnsi" w:hAnsiTheme="minorHAnsi"/>
          <w:b/>
          <w:color w:val="000000"/>
          <w:sz w:val="20"/>
          <w:szCs w:val="20"/>
        </w:rPr>
      </w:pPr>
      <w:r w:rsidRPr="00B55129">
        <w:rPr>
          <w:rFonts w:asciiTheme="minorHAnsi" w:hAnsiTheme="minorHAnsi"/>
          <w:b/>
          <w:color w:val="000000"/>
          <w:sz w:val="20"/>
          <w:szCs w:val="20"/>
        </w:rPr>
        <w:t>Client: GlobalLogic (internal project)</w:t>
      </w:r>
    </w:p>
    <w:p w14:paraId="67896458" w14:textId="77777777" w:rsidR="005E295C" w:rsidRPr="00B55129" w:rsidRDefault="005E295C" w:rsidP="005E295C">
      <w:pPr>
        <w:tabs>
          <w:tab w:val="right" w:pos="10224"/>
        </w:tabs>
        <w:jc w:val="both"/>
        <w:rPr>
          <w:rFonts w:asciiTheme="minorHAnsi" w:hAnsiTheme="minorHAnsi"/>
          <w:b/>
          <w:color w:val="000000"/>
          <w:sz w:val="20"/>
          <w:szCs w:val="20"/>
        </w:rPr>
      </w:pPr>
      <w:r w:rsidRPr="00B55129">
        <w:rPr>
          <w:rFonts w:asciiTheme="minorHAnsi" w:hAnsiTheme="minorHAnsi"/>
          <w:b/>
          <w:color w:val="000000"/>
          <w:sz w:val="20"/>
          <w:szCs w:val="20"/>
        </w:rPr>
        <w:t>Role: Software Developer</w:t>
      </w:r>
    </w:p>
    <w:p w14:paraId="1CDB8346" w14:textId="77777777" w:rsidR="005E295C" w:rsidRPr="00B55129" w:rsidRDefault="005E295C" w:rsidP="005E295C">
      <w:pPr>
        <w:tabs>
          <w:tab w:val="right" w:pos="10224"/>
        </w:tabs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B55129">
        <w:rPr>
          <w:rFonts w:asciiTheme="minorHAnsi" w:hAnsiTheme="minorHAnsi"/>
          <w:b/>
          <w:color w:val="000000"/>
          <w:sz w:val="20"/>
          <w:szCs w:val="20"/>
        </w:rPr>
        <w:t>Description:</w:t>
      </w:r>
      <w:r w:rsidRPr="00B55129">
        <w:rPr>
          <w:rFonts w:asciiTheme="minorHAnsi" w:hAnsiTheme="minorHAnsi"/>
          <w:color w:val="000000"/>
          <w:sz w:val="20"/>
          <w:szCs w:val="20"/>
        </w:rPr>
        <w:t xml:space="preserve"> </w:t>
      </w:r>
      <w:r w:rsidRPr="00B55129">
        <w:rPr>
          <w:rFonts w:asciiTheme="minorHAnsi" w:hAnsiTheme="minorHAnsi" w:cs="Arial"/>
          <w:color w:val="000000"/>
          <w:sz w:val="20"/>
          <w:szCs w:val="20"/>
        </w:rPr>
        <w:t xml:space="preserve">The project provides interfaces for admin, employee and support through which the stationary items were managed.  </w:t>
      </w:r>
    </w:p>
    <w:p w14:paraId="2C47DF36" w14:textId="77777777" w:rsidR="005E295C" w:rsidRPr="00B55129" w:rsidRDefault="005E295C" w:rsidP="005E295C">
      <w:pPr>
        <w:tabs>
          <w:tab w:val="right" w:pos="10224"/>
        </w:tabs>
        <w:jc w:val="both"/>
        <w:rPr>
          <w:rFonts w:asciiTheme="minorHAnsi" w:hAnsiTheme="minorHAnsi"/>
          <w:b/>
          <w:color w:val="000000"/>
          <w:sz w:val="20"/>
          <w:szCs w:val="20"/>
        </w:rPr>
      </w:pPr>
      <w:r w:rsidRPr="00B55129">
        <w:rPr>
          <w:rFonts w:asciiTheme="minorHAnsi" w:eastAsia="PMingLiU" w:hAnsiTheme="minorHAnsi" w:cs="Arial"/>
          <w:color w:val="000000"/>
          <w:sz w:val="20"/>
          <w:szCs w:val="20"/>
          <w:lang w:eastAsia="zh-TW"/>
        </w:rPr>
        <w:t>Team Size: 4</w:t>
      </w:r>
    </w:p>
    <w:p w14:paraId="5C4AD8BB" w14:textId="77777777" w:rsidR="005E295C" w:rsidRPr="00B55129" w:rsidRDefault="005E295C" w:rsidP="005E295C">
      <w:pPr>
        <w:tabs>
          <w:tab w:val="right" w:pos="10224"/>
        </w:tabs>
        <w:jc w:val="both"/>
        <w:rPr>
          <w:rFonts w:asciiTheme="minorHAnsi" w:hAnsiTheme="minorHAnsi"/>
          <w:b/>
          <w:color w:val="000000"/>
          <w:sz w:val="20"/>
          <w:szCs w:val="20"/>
        </w:rPr>
      </w:pPr>
    </w:p>
    <w:p w14:paraId="3E696E07" w14:textId="77777777" w:rsidR="005E295C" w:rsidRPr="00B55129" w:rsidRDefault="005E295C" w:rsidP="005E295C">
      <w:pPr>
        <w:tabs>
          <w:tab w:val="right" w:pos="10224"/>
        </w:tabs>
        <w:jc w:val="both"/>
        <w:rPr>
          <w:rFonts w:asciiTheme="minorHAnsi" w:hAnsiTheme="minorHAnsi"/>
          <w:b/>
          <w:color w:val="000000"/>
          <w:sz w:val="20"/>
          <w:szCs w:val="20"/>
        </w:rPr>
      </w:pPr>
      <w:r w:rsidRPr="00B55129">
        <w:rPr>
          <w:rFonts w:asciiTheme="minorHAnsi" w:hAnsiTheme="minorHAnsi"/>
          <w:b/>
          <w:color w:val="000000"/>
          <w:sz w:val="20"/>
          <w:szCs w:val="20"/>
        </w:rPr>
        <w:t>Responsibilities:</w:t>
      </w:r>
    </w:p>
    <w:p w14:paraId="6DAED230" w14:textId="77777777" w:rsidR="005E295C" w:rsidRPr="00B55129" w:rsidRDefault="005E295C" w:rsidP="005E295C">
      <w:pPr>
        <w:numPr>
          <w:ilvl w:val="0"/>
          <w:numId w:val="9"/>
        </w:numPr>
        <w:spacing w:before="40" w:after="40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B55129">
        <w:rPr>
          <w:rFonts w:asciiTheme="minorHAnsi" w:hAnsiTheme="minorHAnsi" w:cs="Arial"/>
          <w:color w:val="000000"/>
          <w:sz w:val="20"/>
          <w:szCs w:val="20"/>
        </w:rPr>
        <w:t>Created the code base structure for the application.</w:t>
      </w:r>
    </w:p>
    <w:p w14:paraId="66C27EDC" w14:textId="77777777" w:rsidR="005E295C" w:rsidRPr="00B55129" w:rsidRDefault="005E295C" w:rsidP="005E295C">
      <w:pPr>
        <w:numPr>
          <w:ilvl w:val="0"/>
          <w:numId w:val="9"/>
        </w:numPr>
        <w:spacing w:before="40" w:after="40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B55129">
        <w:rPr>
          <w:rFonts w:asciiTheme="minorHAnsi" w:hAnsiTheme="minorHAnsi" w:cs="Arial"/>
          <w:color w:val="000000"/>
          <w:sz w:val="20"/>
          <w:szCs w:val="20"/>
        </w:rPr>
        <w:t>Wrote the build process for the desktop client (using Gulp).</w:t>
      </w:r>
    </w:p>
    <w:p w14:paraId="4E89AED7" w14:textId="77777777" w:rsidR="005E295C" w:rsidRPr="00B55129" w:rsidRDefault="005E295C" w:rsidP="005E295C">
      <w:pPr>
        <w:numPr>
          <w:ilvl w:val="0"/>
          <w:numId w:val="9"/>
        </w:numPr>
        <w:spacing w:before="40" w:after="40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B55129">
        <w:rPr>
          <w:rFonts w:asciiTheme="minorHAnsi" w:hAnsiTheme="minorHAnsi" w:cs="Arial"/>
          <w:color w:val="000000"/>
          <w:sz w:val="20"/>
          <w:szCs w:val="20"/>
        </w:rPr>
        <w:t>Responsible for the development of admin interface and functionality.</w:t>
      </w:r>
    </w:p>
    <w:p w14:paraId="13053DAF" w14:textId="77777777" w:rsidR="005E295C" w:rsidRPr="00B55129" w:rsidRDefault="005E295C" w:rsidP="005E295C">
      <w:pPr>
        <w:numPr>
          <w:ilvl w:val="0"/>
          <w:numId w:val="9"/>
        </w:numPr>
        <w:snapToGrid w:val="0"/>
        <w:spacing w:before="40" w:after="40"/>
        <w:jc w:val="both"/>
        <w:rPr>
          <w:rFonts w:asciiTheme="minorHAnsi" w:hAnsiTheme="minorHAnsi" w:cs="Arial"/>
          <w:b/>
          <w:color w:val="000000"/>
          <w:sz w:val="20"/>
          <w:szCs w:val="20"/>
        </w:rPr>
      </w:pPr>
      <w:r w:rsidRPr="00B55129">
        <w:rPr>
          <w:rFonts w:asciiTheme="minorHAnsi" w:hAnsiTheme="minorHAnsi" w:cs="Arial"/>
          <w:color w:val="000000"/>
          <w:sz w:val="20"/>
          <w:szCs w:val="20"/>
        </w:rPr>
        <w:t xml:space="preserve">Implementation of tasks and bug fixing using proper coding standards and performing unit testing. </w:t>
      </w:r>
    </w:p>
    <w:p w14:paraId="4B1C124E" w14:textId="77777777" w:rsidR="005E295C" w:rsidRPr="00B55129" w:rsidRDefault="005E295C" w:rsidP="005E295C">
      <w:pPr>
        <w:tabs>
          <w:tab w:val="left" w:pos="5400"/>
          <w:tab w:val="right" w:pos="10224"/>
        </w:tabs>
        <w:suppressAutoHyphens w:val="0"/>
        <w:jc w:val="both"/>
        <w:rPr>
          <w:rFonts w:asciiTheme="minorHAnsi" w:hAnsiTheme="minorHAnsi"/>
          <w:color w:val="000000"/>
          <w:sz w:val="20"/>
          <w:szCs w:val="20"/>
        </w:rPr>
      </w:pPr>
    </w:p>
    <w:p w14:paraId="0EF708DD" w14:textId="77777777" w:rsidR="005E295C" w:rsidRPr="00B55129" w:rsidRDefault="005E295C" w:rsidP="005E295C">
      <w:pPr>
        <w:tabs>
          <w:tab w:val="right" w:pos="10224"/>
        </w:tabs>
        <w:snapToGrid w:val="0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B55129">
        <w:rPr>
          <w:rFonts w:asciiTheme="minorHAnsi" w:hAnsiTheme="minorHAnsi"/>
          <w:b/>
          <w:color w:val="000000"/>
          <w:sz w:val="20"/>
          <w:szCs w:val="20"/>
        </w:rPr>
        <w:t>Technology:</w:t>
      </w:r>
      <w:r w:rsidRPr="00B55129">
        <w:rPr>
          <w:rFonts w:asciiTheme="minorHAnsi" w:hAnsiTheme="minorHAnsi"/>
          <w:color w:val="000000"/>
          <w:sz w:val="20"/>
          <w:szCs w:val="20"/>
        </w:rPr>
        <w:t xml:space="preserve"> </w:t>
      </w:r>
      <w:r w:rsidRPr="00B55129">
        <w:rPr>
          <w:rFonts w:asciiTheme="minorHAnsi" w:hAnsiTheme="minorHAnsi" w:cs="Arial"/>
          <w:color w:val="000000"/>
          <w:sz w:val="20"/>
          <w:szCs w:val="20"/>
        </w:rPr>
        <w:t>Angular 2.0, Typescript, JQuery, HTML, CSS, bootstrap, Gulp, SVN.</w:t>
      </w:r>
    </w:p>
    <w:p w14:paraId="361BC78C" w14:textId="77777777" w:rsidR="005E295C" w:rsidRPr="00B55129" w:rsidRDefault="005E295C" w:rsidP="005E295C">
      <w:pPr>
        <w:pBdr>
          <w:bottom w:val="double" w:sz="6" w:space="1" w:color="auto"/>
        </w:pBdr>
        <w:tabs>
          <w:tab w:val="left" w:pos="5400"/>
          <w:tab w:val="right" w:pos="10224"/>
        </w:tabs>
        <w:suppressAutoHyphens w:val="0"/>
        <w:jc w:val="both"/>
        <w:rPr>
          <w:rFonts w:asciiTheme="minorHAnsi" w:hAnsiTheme="minorHAnsi"/>
          <w:color w:val="000000"/>
          <w:sz w:val="20"/>
          <w:szCs w:val="20"/>
        </w:rPr>
      </w:pPr>
    </w:p>
    <w:p w14:paraId="62C327B7" w14:textId="77777777" w:rsidR="00A65D83" w:rsidRPr="00B55129" w:rsidRDefault="00A65D83" w:rsidP="002924EE">
      <w:pPr>
        <w:tabs>
          <w:tab w:val="right" w:pos="10224"/>
        </w:tabs>
        <w:jc w:val="both"/>
        <w:rPr>
          <w:rFonts w:asciiTheme="minorHAnsi" w:hAnsiTheme="minorHAnsi"/>
          <w:b/>
          <w:color w:val="000000"/>
          <w:spacing w:val="4"/>
          <w:sz w:val="20"/>
          <w:szCs w:val="20"/>
        </w:rPr>
      </w:pPr>
      <w:r w:rsidRPr="00B55129">
        <w:rPr>
          <w:rFonts w:asciiTheme="minorHAnsi" w:hAnsiTheme="minorHAnsi"/>
          <w:b/>
          <w:color w:val="000000"/>
          <w:spacing w:val="4"/>
          <w:sz w:val="20"/>
          <w:szCs w:val="20"/>
        </w:rPr>
        <w:tab/>
      </w:r>
    </w:p>
    <w:p w14:paraId="73D779DC" w14:textId="77777777" w:rsidR="008C5512" w:rsidRPr="00B55129" w:rsidRDefault="008C5512" w:rsidP="002924EE">
      <w:pPr>
        <w:tabs>
          <w:tab w:val="right" w:pos="10224"/>
        </w:tabs>
        <w:jc w:val="both"/>
        <w:rPr>
          <w:rFonts w:asciiTheme="minorHAnsi" w:hAnsiTheme="minorHAnsi"/>
          <w:b/>
          <w:color w:val="000000"/>
          <w:spacing w:val="4"/>
          <w:sz w:val="20"/>
          <w:szCs w:val="20"/>
        </w:rPr>
      </w:pPr>
    </w:p>
    <w:p w14:paraId="2C6AD9B8" w14:textId="77777777" w:rsidR="00E33AF5" w:rsidRPr="00B55129" w:rsidRDefault="005E295C" w:rsidP="002924EE">
      <w:pPr>
        <w:tabs>
          <w:tab w:val="right" w:pos="10224"/>
        </w:tabs>
        <w:jc w:val="both"/>
        <w:rPr>
          <w:rFonts w:asciiTheme="minorHAnsi" w:hAnsiTheme="minorHAnsi"/>
          <w:b/>
          <w:color w:val="000000"/>
          <w:spacing w:val="4"/>
          <w:sz w:val="20"/>
          <w:szCs w:val="20"/>
        </w:rPr>
      </w:pPr>
      <w:r w:rsidRPr="00B55129">
        <w:rPr>
          <w:rFonts w:asciiTheme="minorHAnsi" w:hAnsiTheme="minorHAnsi"/>
          <w:b/>
          <w:color w:val="000000"/>
          <w:spacing w:val="4"/>
          <w:sz w:val="20"/>
          <w:szCs w:val="20"/>
        </w:rPr>
        <w:t>2</w:t>
      </w:r>
      <w:r w:rsidR="00536385" w:rsidRPr="00B55129">
        <w:rPr>
          <w:rFonts w:asciiTheme="minorHAnsi" w:hAnsiTheme="minorHAnsi"/>
          <w:b/>
          <w:color w:val="000000"/>
          <w:spacing w:val="4"/>
          <w:sz w:val="20"/>
          <w:szCs w:val="20"/>
        </w:rPr>
        <w:t xml:space="preserve">. </w:t>
      </w:r>
      <w:r w:rsidR="00E33AF5" w:rsidRPr="00B55129">
        <w:rPr>
          <w:rFonts w:asciiTheme="minorHAnsi" w:hAnsiTheme="minorHAnsi"/>
          <w:b/>
          <w:color w:val="000000"/>
          <w:spacing w:val="4"/>
          <w:sz w:val="20"/>
          <w:szCs w:val="20"/>
        </w:rPr>
        <w:t xml:space="preserve">Project: </w:t>
      </w:r>
      <w:r w:rsidR="00877F7F" w:rsidRPr="00B55129">
        <w:rPr>
          <w:rFonts w:asciiTheme="minorHAnsi" w:hAnsiTheme="minorHAnsi" w:cs="Arial"/>
          <w:color w:val="000000"/>
          <w:sz w:val="20"/>
          <w:szCs w:val="20"/>
        </w:rPr>
        <w:t>Roger</w:t>
      </w:r>
      <w:r w:rsidR="001733A6" w:rsidRPr="00B55129">
        <w:rPr>
          <w:rFonts w:asciiTheme="minorHAnsi" w:hAnsiTheme="minorHAnsi" w:cs="Arial"/>
          <w:color w:val="000000"/>
          <w:sz w:val="20"/>
          <w:szCs w:val="20"/>
        </w:rPr>
        <w:t>’</w:t>
      </w:r>
      <w:r w:rsidR="00877F7F" w:rsidRPr="00B55129">
        <w:rPr>
          <w:rFonts w:asciiTheme="minorHAnsi" w:hAnsiTheme="minorHAnsi" w:cs="Arial"/>
          <w:color w:val="000000"/>
          <w:sz w:val="20"/>
          <w:szCs w:val="20"/>
        </w:rPr>
        <w:t>s IPTV</w:t>
      </w:r>
      <w:r w:rsidR="001733A6" w:rsidRPr="00B55129">
        <w:rPr>
          <w:rFonts w:asciiTheme="minorHAnsi" w:hAnsiTheme="minorHAnsi" w:cs="Arial"/>
          <w:color w:val="000000"/>
          <w:sz w:val="20"/>
          <w:szCs w:val="20"/>
        </w:rPr>
        <w:t xml:space="preserve"> desktop client</w:t>
      </w:r>
      <w:r w:rsidR="00EE59C9" w:rsidRPr="00B55129">
        <w:rPr>
          <w:rFonts w:asciiTheme="minorHAnsi" w:hAnsiTheme="minorHAnsi" w:cs="Arial"/>
          <w:color w:val="000000"/>
          <w:sz w:val="20"/>
          <w:szCs w:val="20"/>
        </w:rPr>
        <w:tab/>
      </w:r>
      <w:r w:rsidR="000C57C4" w:rsidRPr="00B55129">
        <w:rPr>
          <w:rFonts w:asciiTheme="minorHAnsi" w:hAnsiTheme="minorHAnsi" w:cs="Arial"/>
          <w:b/>
          <w:color w:val="000000"/>
          <w:sz w:val="20"/>
          <w:szCs w:val="20"/>
        </w:rPr>
        <w:t>Jan’15</w:t>
      </w:r>
      <w:r w:rsidR="001E0298" w:rsidRPr="00B55129">
        <w:rPr>
          <w:rFonts w:asciiTheme="minorHAnsi" w:hAnsiTheme="minorHAnsi" w:cs="Arial"/>
          <w:b/>
          <w:color w:val="000000"/>
          <w:sz w:val="20"/>
          <w:szCs w:val="20"/>
        </w:rPr>
        <w:t xml:space="preserve"> to Jan</w:t>
      </w:r>
      <w:r w:rsidR="000C57C4" w:rsidRPr="00B55129">
        <w:rPr>
          <w:rFonts w:asciiTheme="minorHAnsi" w:hAnsiTheme="minorHAnsi" w:cs="Arial"/>
          <w:b/>
          <w:color w:val="000000"/>
          <w:sz w:val="20"/>
          <w:szCs w:val="20"/>
        </w:rPr>
        <w:t>’17</w:t>
      </w:r>
    </w:p>
    <w:p w14:paraId="1A2F37CB" w14:textId="77777777" w:rsidR="00A04A1B" w:rsidRPr="00B55129" w:rsidRDefault="00A04A1B" w:rsidP="002924EE">
      <w:pPr>
        <w:tabs>
          <w:tab w:val="right" w:pos="10224"/>
        </w:tabs>
        <w:jc w:val="both"/>
        <w:rPr>
          <w:rFonts w:asciiTheme="minorHAnsi" w:hAnsiTheme="minorHAnsi"/>
          <w:b/>
          <w:color w:val="000000"/>
          <w:sz w:val="20"/>
          <w:szCs w:val="20"/>
        </w:rPr>
      </w:pPr>
      <w:r w:rsidRPr="00B55129">
        <w:rPr>
          <w:rFonts w:asciiTheme="minorHAnsi" w:hAnsiTheme="minorHAnsi"/>
          <w:b/>
          <w:color w:val="000000"/>
          <w:sz w:val="20"/>
          <w:szCs w:val="20"/>
        </w:rPr>
        <w:t xml:space="preserve">Client: </w:t>
      </w:r>
      <w:r w:rsidR="00877F7F" w:rsidRPr="00B55129">
        <w:rPr>
          <w:rFonts w:asciiTheme="minorHAnsi" w:hAnsiTheme="minorHAnsi"/>
          <w:b/>
          <w:color w:val="000000"/>
          <w:sz w:val="20"/>
          <w:szCs w:val="20"/>
        </w:rPr>
        <w:t>Rogers</w:t>
      </w:r>
    </w:p>
    <w:p w14:paraId="207C3952" w14:textId="77777777" w:rsidR="00C356A1" w:rsidRPr="00B55129" w:rsidRDefault="00C356A1" w:rsidP="002924EE">
      <w:pPr>
        <w:tabs>
          <w:tab w:val="right" w:pos="10224"/>
        </w:tabs>
        <w:jc w:val="both"/>
        <w:rPr>
          <w:rFonts w:asciiTheme="minorHAnsi" w:hAnsiTheme="minorHAnsi"/>
          <w:b/>
          <w:color w:val="000000"/>
          <w:sz w:val="20"/>
          <w:szCs w:val="20"/>
        </w:rPr>
      </w:pPr>
      <w:r w:rsidRPr="00B55129">
        <w:rPr>
          <w:rFonts w:asciiTheme="minorHAnsi" w:hAnsiTheme="minorHAnsi"/>
          <w:b/>
          <w:color w:val="000000"/>
          <w:sz w:val="20"/>
          <w:szCs w:val="20"/>
        </w:rPr>
        <w:t xml:space="preserve">Role: </w:t>
      </w:r>
      <w:r w:rsidR="000C57C4" w:rsidRPr="00B55129">
        <w:rPr>
          <w:rFonts w:asciiTheme="minorHAnsi" w:hAnsiTheme="minorHAnsi"/>
          <w:b/>
          <w:color w:val="000000"/>
          <w:sz w:val="20"/>
          <w:szCs w:val="20"/>
        </w:rPr>
        <w:t>Software Developer</w:t>
      </w:r>
    </w:p>
    <w:p w14:paraId="58AFB8B5" w14:textId="77777777" w:rsidR="00536385" w:rsidRPr="00B55129" w:rsidRDefault="00E33AF5" w:rsidP="002924EE">
      <w:pPr>
        <w:tabs>
          <w:tab w:val="right" w:pos="10224"/>
        </w:tabs>
        <w:jc w:val="both"/>
        <w:rPr>
          <w:rFonts w:asciiTheme="minorHAnsi" w:hAnsiTheme="minorHAnsi" w:cs="Arial"/>
          <w:color w:val="000000"/>
          <w:sz w:val="20"/>
          <w:szCs w:val="20"/>
          <w:lang w:eastAsia="en-US"/>
        </w:rPr>
      </w:pPr>
      <w:r w:rsidRPr="00B55129">
        <w:rPr>
          <w:rFonts w:asciiTheme="minorHAnsi" w:hAnsiTheme="minorHAnsi"/>
          <w:b/>
          <w:color w:val="000000"/>
          <w:sz w:val="20"/>
          <w:szCs w:val="20"/>
        </w:rPr>
        <w:t>Description:</w:t>
      </w:r>
      <w:r w:rsidRPr="00B55129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F53721" w:rsidRPr="00B55129">
        <w:rPr>
          <w:rFonts w:asciiTheme="minorHAnsi" w:hAnsiTheme="minorHAnsi"/>
          <w:color w:val="000000"/>
          <w:sz w:val="20"/>
          <w:szCs w:val="20"/>
        </w:rPr>
        <w:t xml:space="preserve">The </w:t>
      </w:r>
      <w:r w:rsidR="00536385" w:rsidRPr="00B55129">
        <w:rPr>
          <w:rFonts w:asciiTheme="minorHAnsi" w:hAnsiTheme="minorHAnsi" w:cs="Arial"/>
          <w:color w:val="000000"/>
          <w:sz w:val="20"/>
          <w:szCs w:val="20"/>
          <w:lang w:eastAsia="en-US"/>
        </w:rPr>
        <w:t xml:space="preserve">project </w:t>
      </w:r>
      <w:r w:rsidR="00F53721" w:rsidRPr="00B55129">
        <w:rPr>
          <w:rFonts w:asciiTheme="minorHAnsi" w:hAnsiTheme="minorHAnsi" w:cs="Arial"/>
          <w:color w:val="000000"/>
          <w:sz w:val="20"/>
          <w:szCs w:val="20"/>
          <w:lang w:eastAsia="en-US"/>
        </w:rPr>
        <w:t>provides user the interface through which he can acces</w:t>
      </w:r>
      <w:r w:rsidR="001733A6" w:rsidRPr="00B55129">
        <w:rPr>
          <w:rFonts w:asciiTheme="minorHAnsi" w:hAnsiTheme="minorHAnsi" w:cs="Arial"/>
          <w:color w:val="000000"/>
          <w:sz w:val="20"/>
          <w:szCs w:val="20"/>
          <w:lang w:eastAsia="en-US"/>
        </w:rPr>
        <w:t>s various movies and live shows</w:t>
      </w:r>
      <w:r w:rsidR="00F53721" w:rsidRPr="00B55129">
        <w:rPr>
          <w:rFonts w:asciiTheme="minorHAnsi" w:hAnsiTheme="minorHAnsi" w:cs="Arial"/>
          <w:color w:val="000000"/>
          <w:sz w:val="20"/>
          <w:szCs w:val="20"/>
          <w:lang w:eastAsia="en-US"/>
        </w:rPr>
        <w:t xml:space="preserve"> and </w:t>
      </w:r>
      <w:r w:rsidR="001733A6" w:rsidRPr="00B55129">
        <w:rPr>
          <w:rFonts w:asciiTheme="minorHAnsi" w:hAnsiTheme="minorHAnsi" w:cs="Arial"/>
          <w:color w:val="000000"/>
          <w:sz w:val="20"/>
          <w:szCs w:val="20"/>
          <w:lang w:eastAsia="en-US"/>
        </w:rPr>
        <w:t>can play the content of his choice.</w:t>
      </w:r>
      <w:r w:rsidR="00536385" w:rsidRPr="00B55129">
        <w:rPr>
          <w:rFonts w:asciiTheme="minorHAnsi" w:hAnsiTheme="minorHAnsi" w:cs="Arial"/>
          <w:color w:val="000000"/>
          <w:sz w:val="20"/>
          <w:szCs w:val="20"/>
          <w:lang w:eastAsia="en-US"/>
        </w:rPr>
        <w:t xml:space="preserve"> </w:t>
      </w:r>
    </w:p>
    <w:p w14:paraId="684DE140" w14:textId="77777777" w:rsidR="00903DAE" w:rsidRPr="00B55129" w:rsidRDefault="00903DAE" w:rsidP="002924EE">
      <w:pPr>
        <w:tabs>
          <w:tab w:val="right" w:pos="10224"/>
        </w:tabs>
        <w:jc w:val="both"/>
        <w:rPr>
          <w:rFonts w:asciiTheme="minorHAnsi" w:hAnsiTheme="minorHAnsi"/>
          <w:b/>
          <w:color w:val="000000"/>
          <w:sz w:val="20"/>
          <w:szCs w:val="20"/>
        </w:rPr>
      </w:pPr>
      <w:r w:rsidRPr="00B55129">
        <w:rPr>
          <w:rFonts w:asciiTheme="minorHAnsi" w:eastAsia="PMingLiU" w:hAnsiTheme="minorHAnsi" w:cs="Arial"/>
          <w:color w:val="000000"/>
          <w:sz w:val="20"/>
          <w:szCs w:val="20"/>
          <w:lang w:eastAsia="zh-TW"/>
        </w:rPr>
        <w:t xml:space="preserve">Team Size: </w:t>
      </w:r>
      <w:r w:rsidR="000C57C4" w:rsidRPr="00B55129">
        <w:rPr>
          <w:rFonts w:asciiTheme="minorHAnsi" w:eastAsia="PMingLiU" w:hAnsiTheme="minorHAnsi" w:cs="Arial"/>
          <w:color w:val="000000"/>
          <w:sz w:val="20"/>
          <w:szCs w:val="20"/>
          <w:lang w:eastAsia="zh-TW"/>
        </w:rPr>
        <w:t>30</w:t>
      </w:r>
    </w:p>
    <w:p w14:paraId="0EC74ADD" w14:textId="77777777" w:rsidR="00E33AF5" w:rsidRPr="00B55129" w:rsidRDefault="00E33AF5" w:rsidP="002924EE">
      <w:pPr>
        <w:tabs>
          <w:tab w:val="right" w:pos="10224"/>
        </w:tabs>
        <w:jc w:val="both"/>
        <w:rPr>
          <w:rFonts w:asciiTheme="minorHAnsi" w:hAnsiTheme="minorHAnsi"/>
          <w:b/>
          <w:color w:val="000000"/>
          <w:sz w:val="20"/>
          <w:szCs w:val="20"/>
        </w:rPr>
      </w:pPr>
      <w:r w:rsidRPr="00B55129">
        <w:rPr>
          <w:rFonts w:asciiTheme="minorHAnsi" w:hAnsiTheme="minorHAnsi"/>
          <w:b/>
          <w:color w:val="000000"/>
          <w:sz w:val="20"/>
          <w:szCs w:val="20"/>
        </w:rPr>
        <w:t>Responsibilities:</w:t>
      </w:r>
    </w:p>
    <w:p w14:paraId="0E8FC85F" w14:textId="77777777" w:rsidR="00536385" w:rsidRPr="00B55129" w:rsidRDefault="00536385" w:rsidP="002924EE">
      <w:pPr>
        <w:numPr>
          <w:ilvl w:val="0"/>
          <w:numId w:val="9"/>
        </w:numPr>
        <w:spacing w:before="40" w:after="40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B55129">
        <w:rPr>
          <w:rFonts w:asciiTheme="minorHAnsi" w:hAnsiTheme="minorHAnsi" w:cs="Arial"/>
          <w:color w:val="000000"/>
          <w:sz w:val="20"/>
          <w:szCs w:val="20"/>
        </w:rPr>
        <w:t xml:space="preserve">Built a </w:t>
      </w:r>
      <w:r w:rsidR="001733A6" w:rsidRPr="00B55129">
        <w:rPr>
          <w:rFonts w:asciiTheme="minorHAnsi" w:hAnsiTheme="minorHAnsi" w:cs="Arial"/>
          <w:color w:val="000000"/>
          <w:sz w:val="20"/>
          <w:szCs w:val="20"/>
        </w:rPr>
        <w:t>desktop client application (Web client)</w:t>
      </w:r>
      <w:r w:rsidRPr="00B55129">
        <w:rPr>
          <w:rFonts w:asciiTheme="minorHAnsi" w:hAnsiTheme="minorHAnsi" w:cs="Arial"/>
          <w:color w:val="000000"/>
          <w:sz w:val="20"/>
          <w:szCs w:val="20"/>
        </w:rPr>
        <w:t xml:space="preserve"> using </w:t>
      </w:r>
      <w:r w:rsidR="001733A6" w:rsidRPr="00B55129">
        <w:rPr>
          <w:rFonts w:asciiTheme="minorHAnsi" w:hAnsiTheme="minorHAnsi" w:cs="Arial"/>
          <w:color w:val="000000"/>
          <w:sz w:val="20"/>
          <w:szCs w:val="20"/>
        </w:rPr>
        <w:t>Angular JS Framework, HTML and CSS.</w:t>
      </w:r>
    </w:p>
    <w:p w14:paraId="3D068DF3" w14:textId="77777777" w:rsidR="00536385" w:rsidRPr="00B55129" w:rsidRDefault="006B5C18" w:rsidP="002924EE">
      <w:pPr>
        <w:numPr>
          <w:ilvl w:val="0"/>
          <w:numId w:val="9"/>
        </w:numPr>
        <w:spacing w:before="40" w:after="40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B55129">
        <w:rPr>
          <w:rFonts w:asciiTheme="minorHAnsi" w:hAnsiTheme="minorHAnsi" w:cs="Arial"/>
          <w:color w:val="000000"/>
          <w:sz w:val="20"/>
          <w:szCs w:val="20"/>
        </w:rPr>
        <w:t xml:space="preserve">Delivered </w:t>
      </w:r>
      <w:r w:rsidR="00536385" w:rsidRPr="00B55129">
        <w:rPr>
          <w:rFonts w:asciiTheme="minorHAnsi" w:hAnsiTheme="minorHAnsi" w:cs="Arial"/>
          <w:color w:val="000000"/>
          <w:sz w:val="20"/>
          <w:szCs w:val="20"/>
        </w:rPr>
        <w:t xml:space="preserve">project </w:t>
      </w:r>
      <w:r w:rsidR="00193FD2" w:rsidRPr="00B55129">
        <w:rPr>
          <w:rFonts w:asciiTheme="minorHAnsi" w:hAnsiTheme="minorHAnsi" w:cs="Arial"/>
          <w:color w:val="000000"/>
          <w:sz w:val="20"/>
          <w:szCs w:val="20"/>
        </w:rPr>
        <w:t xml:space="preserve">using </w:t>
      </w:r>
      <w:r w:rsidR="00170024" w:rsidRPr="00B55129">
        <w:rPr>
          <w:rFonts w:asciiTheme="minorHAnsi" w:hAnsiTheme="minorHAnsi" w:cs="Arial"/>
          <w:color w:val="000000"/>
          <w:sz w:val="20"/>
          <w:szCs w:val="20"/>
        </w:rPr>
        <w:t xml:space="preserve">Agile </w:t>
      </w:r>
      <w:r w:rsidR="00536385" w:rsidRPr="00B55129">
        <w:rPr>
          <w:rFonts w:asciiTheme="minorHAnsi" w:hAnsiTheme="minorHAnsi" w:cs="Arial"/>
          <w:color w:val="000000"/>
          <w:sz w:val="20"/>
          <w:szCs w:val="20"/>
        </w:rPr>
        <w:t>methodology</w:t>
      </w:r>
    </w:p>
    <w:p w14:paraId="3F8067E9" w14:textId="77777777" w:rsidR="00E91F0B" w:rsidRPr="00B55129" w:rsidRDefault="001E0298" w:rsidP="002924EE">
      <w:pPr>
        <w:numPr>
          <w:ilvl w:val="0"/>
          <w:numId w:val="9"/>
        </w:numPr>
        <w:snapToGrid w:val="0"/>
        <w:spacing w:before="40" w:after="40"/>
        <w:jc w:val="both"/>
        <w:rPr>
          <w:rFonts w:asciiTheme="minorHAnsi" w:hAnsiTheme="minorHAnsi" w:cs="Arial"/>
          <w:b/>
          <w:color w:val="000000"/>
          <w:sz w:val="20"/>
          <w:szCs w:val="20"/>
        </w:rPr>
      </w:pPr>
      <w:r w:rsidRPr="00B55129">
        <w:rPr>
          <w:rFonts w:asciiTheme="minorHAnsi" w:hAnsiTheme="minorHAnsi" w:cs="Arial"/>
          <w:color w:val="000000"/>
          <w:sz w:val="20"/>
          <w:szCs w:val="20"/>
        </w:rPr>
        <w:t>Responsible for</w:t>
      </w:r>
      <w:r w:rsidR="001733A6" w:rsidRPr="00B55129">
        <w:rPr>
          <w:rFonts w:asciiTheme="minorHAnsi" w:hAnsiTheme="minorHAnsi" w:cs="Arial"/>
          <w:color w:val="000000"/>
          <w:sz w:val="20"/>
          <w:szCs w:val="20"/>
        </w:rPr>
        <w:t xml:space="preserve"> Access M</w:t>
      </w:r>
      <w:r w:rsidR="00B37F0F" w:rsidRPr="00B55129">
        <w:rPr>
          <w:rFonts w:asciiTheme="minorHAnsi" w:hAnsiTheme="minorHAnsi" w:cs="Arial"/>
          <w:color w:val="000000"/>
          <w:sz w:val="20"/>
          <w:szCs w:val="20"/>
        </w:rPr>
        <w:t xml:space="preserve">anagement, EPG, </w:t>
      </w:r>
      <w:r w:rsidR="001733A6" w:rsidRPr="00B55129">
        <w:rPr>
          <w:rFonts w:asciiTheme="minorHAnsi" w:hAnsiTheme="minorHAnsi" w:cs="Arial"/>
          <w:color w:val="000000"/>
          <w:sz w:val="20"/>
          <w:szCs w:val="20"/>
        </w:rPr>
        <w:t>Player modules of the application.</w:t>
      </w:r>
    </w:p>
    <w:p w14:paraId="3C1F3E2C" w14:textId="77777777" w:rsidR="001733A6" w:rsidRPr="00B55129" w:rsidRDefault="001E0298" w:rsidP="002924EE">
      <w:pPr>
        <w:numPr>
          <w:ilvl w:val="0"/>
          <w:numId w:val="9"/>
        </w:numPr>
        <w:snapToGrid w:val="0"/>
        <w:spacing w:before="40" w:after="40"/>
        <w:jc w:val="both"/>
        <w:rPr>
          <w:rFonts w:asciiTheme="minorHAnsi" w:hAnsiTheme="minorHAnsi" w:cs="Arial"/>
          <w:b/>
          <w:color w:val="000000"/>
          <w:sz w:val="20"/>
          <w:szCs w:val="20"/>
        </w:rPr>
      </w:pPr>
      <w:r w:rsidRPr="00B55129">
        <w:rPr>
          <w:rFonts w:asciiTheme="minorHAnsi" w:hAnsiTheme="minorHAnsi" w:cs="Arial"/>
          <w:color w:val="000000"/>
          <w:sz w:val="20"/>
          <w:szCs w:val="20"/>
        </w:rPr>
        <w:t>Use to conduct/involve in client calls related to requirement/issue discussion.</w:t>
      </w:r>
    </w:p>
    <w:p w14:paraId="15A0E060" w14:textId="77777777" w:rsidR="005A6FCA" w:rsidRPr="00B55129" w:rsidRDefault="005A6FCA" w:rsidP="002924EE">
      <w:pPr>
        <w:numPr>
          <w:ilvl w:val="0"/>
          <w:numId w:val="9"/>
        </w:numPr>
        <w:snapToGrid w:val="0"/>
        <w:spacing w:before="40" w:after="40"/>
        <w:jc w:val="both"/>
        <w:rPr>
          <w:rFonts w:asciiTheme="minorHAnsi" w:hAnsiTheme="minorHAnsi" w:cs="Arial"/>
          <w:b/>
          <w:color w:val="000000"/>
          <w:sz w:val="20"/>
          <w:szCs w:val="20"/>
        </w:rPr>
      </w:pPr>
      <w:r w:rsidRPr="00B55129">
        <w:rPr>
          <w:rFonts w:asciiTheme="minorHAnsi" w:hAnsiTheme="minorHAnsi" w:cs="Arial"/>
          <w:color w:val="000000"/>
          <w:sz w:val="20"/>
          <w:szCs w:val="20"/>
        </w:rPr>
        <w:t xml:space="preserve">Implementation of tasks and bug fixing using proper coding standards and performing unit testing. </w:t>
      </w:r>
    </w:p>
    <w:p w14:paraId="57CC73CD" w14:textId="77777777" w:rsidR="005A6FCA" w:rsidRPr="00B55129" w:rsidRDefault="005A6FCA" w:rsidP="002924EE">
      <w:pPr>
        <w:tabs>
          <w:tab w:val="right" w:pos="10224"/>
        </w:tabs>
        <w:snapToGrid w:val="0"/>
        <w:jc w:val="both"/>
        <w:rPr>
          <w:rFonts w:asciiTheme="minorHAnsi" w:hAnsiTheme="minorHAnsi" w:cs="Arial"/>
          <w:b/>
          <w:color w:val="000000"/>
          <w:sz w:val="20"/>
          <w:szCs w:val="20"/>
        </w:rPr>
      </w:pPr>
    </w:p>
    <w:p w14:paraId="598370C3" w14:textId="77777777" w:rsidR="00536385" w:rsidRPr="00B55129" w:rsidRDefault="001E0298" w:rsidP="002924EE">
      <w:pPr>
        <w:tabs>
          <w:tab w:val="right" w:pos="10224"/>
        </w:tabs>
        <w:snapToGrid w:val="0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B55129">
        <w:rPr>
          <w:rFonts w:asciiTheme="minorHAnsi" w:hAnsiTheme="minorHAnsi" w:cs="Arial"/>
          <w:b/>
          <w:color w:val="000000"/>
          <w:sz w:val="20"/>
          <w:szCs w:val="20"/>
        </w:rPr>
        <w:t>Technology</w:t>
      </w:r>
      <w:r w:rsidR="00536385" w:rsidRPr="00B55129">
        <w:rPr>
          <w:rFonts w:asciiTheme="minorHAnsi" w:hAnsiTheme="minorHAnsi" w:cs="Arial"/>
          <w:b/>
          <w:color w:val="000000"/>
          <w:sz w:val="20"/>
          <w:szCs w:val="20"/>
        </w:rPr>
        <w:t>:</w:t>
      </w:r>
      <w:r w:rsidR="00536385" w:rsidRPr="00B55129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="001733A6" w:rsidRPr="00B55129">
        <w:rPr>
          <w:rFonts w:asciiTheme="minorHAnsi" w:hAnsiTheme="minorHAnsi" w:cs="Arial"/>
          <w:color w:val="000000"/>
          <w:sz w:val="20"/>
          <w:szCs w:val="20"/>
        </w:rPr>
        <w:t xml:space="preserve">Angular 1.3, </w:t>
      </w:r>
      <w:r w:rsidR="003D5095" w:rsidRPr="00B55129">
        <w:rPr>
          <w:rFonts w:asciiTheme="minorHAnsi" w:hAnsiTheme="minorHAnsi" w:cs="Arial"/>
          <w:color w:val="000000"/>
          <w:sz w:val="20"/>
          <w:szCs w:val="20"/>
        </w:rPr>
        <w:t xml:space="preserve">JavaScript, JQuery, </w:t>
      </w:r>
      <w:r w:rsidRPr="00B55129">
        <w:rPr>
          <w:rFonts w:asciiTheme="minorHAnsi" w:hAnsiTheme="minorHAnsi" w:cs="Arial"/>
          <w:color w:val="000000"/>
          <w:sz w:val="20"/>
          <w:szCs w:val="20"/>
        </w:rPr>
        <w:t>HTML-5, CSS-3,</w:t>
      </w:r>
      <w:r w:rsidR="004B7661" w:rsidRPr="00B55129">
        <w:rPr>
          <w:rFonts w:asciiTheme="minorHAnsi" w:hAnsiTheme="minorHAnsi" w:cs="Arial"/>
          <w:color w:val="000000"/>
          <w:sz w:val="20"/>
          <w:szCs w:val="20"/>
        </w:rPr>
        <w:t xml:space="preserve"> bootstrap, Less.js,</w:t>
      </w:r>
      <w:r w:rsidR="004F7417" w:rsidRPr="00B55129">
        <w:rPr>
          <w:rFonts w:asciiTheme="minorHAnsi" w:hAnsiTheme="minorHAnsi" w:cs="Arial"/>
          <w:color w:val="000000"/>
          <w:sz w:val="20"/>
          <w:szCs w:val="20"/>
        </w:rPr>
        <w:t xml:space="preserve"> Gulp, GIT.</w:t>
      </w:r>
    </w:p>
    <w:p w14:paraId="2289DB42" w14:textId="77777777" w:rsidR="00E33AF5" w:rsidRPr="00170024" w:rsidRDefault="00E33AF5" w:rsidP="002924EE">
      <w:pPr>
        <w:pBdr>
          <w:bottom w:val="double" w:sz="6" w:space="1" w:color="auto"/>
        </w:pBdr>
        <w:tabs>
          <w:tab w:val="left" w:pos="5400"/>
          <w:tab w:val="right" w:pos="10224"/>
        </w:tabs>
        <w:suppressAutoHyphens w:val="0"/>
        <w:jc w:val="both"/>
        <w:rPr>
          <w:rFonts w:ascii="Book Antiqua" w:hAnsi="Book Antiqua"/>
          <w:b/>
          <w:color w:val="000000"/>
          <w:sz w:val="20"/>
          <w:szCs w:val="20"/>
        </w:rPr>
      </w:pPr>
    </w:p>
    <w:p w14:paraId="1DAD3477" w14:textId="77777777" w:rsidR="00536385" w:rsidRPr="00170024" w:rsidRDefault="00536385" w:rsidP="002924EE">
      <w:pPr>
        <w:tabs>
          <w:tab w:val="left" w:pos="5400"/>
          <w:tab w:val="right" w:pos="10224"/>
        </w:tabs>
        <w:suppressAutoHyphens w:val="0"/>
        <w:jc w:val="both"/>
        <w:rPr>
          <w:rFonts w:ascii="Book Antiqua" w:hAnsi="Book Antiqua"/>
          <w:b/>
          <w:color w:val="000000"/>
          <w:sz w:val="20"/>
          <w:szCs w:val="20"/>
        </w:rPr>
      </w:pPr>
    </w:p>
    <w:p w14:paraId="18C289A2" w14:textId="77777777" w:rsidR="00A5535F" w:rsidRPr="000D78AF" w:rsidRDefault="00A5535F" w:rsidP="00A5535F">
      <w:pPr>
        <w:pStyle w:val="Heading5"/>
        <w:shd w:val="clear" w:color="auto" w:fill="C0C0C0"/>
        <w:tabs>
          <w:tab w:val="left" w:pos="0"/>
        </w:tabs>
        <w:rPr>
          <w:rStyle w:val="Book"/>
          <w:rFonts w:asciiTheme="majorHAnsi" w:hAnsiTheme="majorHAnsi"/>
          <w:color w:val="000000"/>
          <w:sz w:val="24"/>
          <w:szCs w:val="24"/>
          <w:u w:val="none"/>
          <w:lang w:val="en-US"/>
        </w:rPr>
      </w:pPr>
      <w:r w:rsidRPr="000D78AF">
        <w:rPr>
          <w:rStyle w:val="Book"/>
          <w:rFonts w:asciiTheme="majorHAnsi" w:hAnsiTheme="majorHAnsi"/>
          <w:color w:val="000000"/>
          <w:sz w:val="24"/>
          <w:szCs w:val="24"/>
          <w:u w:val="none"/>
          <w:lang w:val="en-US"/>
        </w:rPr>
        <w:t>P</w:t>
      </w:r>
      <w:r w:rsidR="00E03E69" w:rsidRPr="000D78AF">
        <w:rPr>
          <w:rStyle w:val="Book"/>
          <w:rFonts w:asciiTheme="majorHAnsi" w:hAnsiTheme="majorHAnsi"/>
          <w:color w:val="000000"/>
          <w:sz w:val="24"/>
          <w:szCs w:val="24"/>
          <w:u w:val="none"/>
          <w:lang w:val="en-US"/>
        </w:rPr>
        <w:t>ERSONAL INFORMATION</w:t>
      </w:r>
    </w:p>
    <w:p w14:paraId="7A26BB81" w14:textId="77777777" w:rsidR="00A5535F" w:rsidRDefault="00A5535F" w:rsidP="00A5535F">
      <w:pPr>
        <w:tabs>
          <w:tab w:val="right" w:pos="10224"/>
        </w:tabs>
        <w:jc w:val="both"/>
        <w:rPr>
          <w:rFonts w:ascii="Book Antiqua" w:hAnsi="Book Antiqua"/>
          <w:b/>
          <w:color w:val="000000"/>
          <w:spacing w:val="4"/>
          <w:sz w:val="20"/>
          <w:szCs w:val="20"/>
        </w:rPr>
      </w:pPr>
    </w:p>
    <w:p w14:paraId="3AF431C9" w14:textId="77777777" w:rsidR="00A5535F" w:rsidRPr="00DB275D" w:rsidRDefault="00A5535F" w:rsidP="00A5535F">
      <w:pPr>
        <w:pStyle w:val="Default"/>
        <w:rPr>
          <w:rFonts w:asciiTheme="minorHAnsi" w:hAnsiTheme="minorHAnsi"/>
          <w:sz w:val="20"/>
          <w:szCs w:val="20"/>
        </w:rPr>
      </w:pPr>
      <w:r w:rsidRPr="00DB275D">
        <w:rPr>
          <w:rFonts w:asciiTheme="minorHAnsi" w:hAnsiTheme="minorHAnsi"/>
          <w:b/>
          <w:bCs/>
          <w:sz w:val="20"/>
          <w:szCs w:val="20"/>
        </w:rPr>
        <w:t xml:space="preserve">DOB: </w:t>
      </w:r>
      <w:r w:rsidRPr="00DB275D">
        <w:rPr>
          <w:rFonts w:asciiTheme="minorHAnsi" w:hAnsiTheme="minorHAnsi"/>
          <w:sz w:val="20"/>
          <w:szCs w:val="20"/>
        </w:rPr>
        <w:t xml:space="preserve">21th September 1991 </w:t>
      </w:r>
    </w:p>
    <w:p w14:paraId="4526B17A" w14:textId="77777777" w:rsidR="00A5535F" w:rsidRPr="00DB275D" w:rsidRDefault="00A5535F" w:rsidP="00A5535F">
      <w:pPr>
        <w:pStyle w:val="Default"/>
        <w:rPr>
          <w:rFonts w:asciiTheme="minorHAnsi" w:hAnsiTheme="minorHAnsi"/>
          <w:sz w:val="20"/>
          <w:szCs w:val="20"/>
        </w:rPr>
      </w:pPr>
      <w:r w:rsidRPr="00DB275D">
        <w:rPr>
          <w:rFonts w:asciiTheme="minorHAnsi" w:hAnsiTheme="minorHAnsi"/>
          <w:b/>
          <w:bCs/>
          <w:sz w:val="20"/>
          <w:szCs w:val="20"/>
        </w:rPr>
        <w:t xml:space="preserve">Email Id: </w:t>
      </w:r>
      <w:r w:rsidRPr="00DB275D">
        <w:rPr>
          <w:rFonts w:asciiTheme="minorHAnsi" w:hAnsiTheme="minorHAnsi"/>
          <w:sz w:val="20"/>
          <w:szCs w:val="20"/>
        </w:rPr>
        <w:t xml:space="preserve">tusharnimje21@gmail.com </w:t>
      </w:r>
    </w:p>
    <w:p w14:paraId="78737DC4" w14:textId="77777777" w:rsidR="00A5535F" w:rsidRPr="00DB275D" w:rsidRDefault="00A5535F" w:rsidP="00A5535F">
      <w:pPr>
        <w:pStyle w:val="Default"/>
        <w:rPr>
          <w:rFonts w:asciiTheme="minorHAnsi" w:hAnsiTheme="minorHAnsi"/>
          <w:sz w:val="20"/>
          <w:szCs w:val="20"/>
        </w:rPr>
      </w:pPr>
      <w:r w:rsidRPr="00DB275D">
        <w:rPr>
          <w:rFonts w:asciiTheme="minorHAnsi" w:hAnsiTheme="minorHAnsi"/>
          <w:b/>
          <w:bCs/>
          <w:sz w:val="20"/>
          <w:szCs w:val="20"/>
        </w:rPr>
        <w:t xml:space="preserve">Mobile: </w:t>
      </w:r>
      <w:r w:rsidRPr="00DB275D">
        <w:rPr>
          <w:rFonts w:asciiTheme="minorHAnsi" w:hAnsiTheme="minorHAnsi"/>
          <w:sz w:val="20"/>
          <w:szCs w:val="20"/>
        </w:rPr>
        <w:t xml:space="preserve">+91 7276872883 </w:t>
      </w:r>
    </w:p>
    <w:p w14:paraId="01ACD05A" w14:textId="77777777" w:rsidR="00A5535F" w:rsidRPr="00DB275D" w:rsidRDefault="00A5535F" w:rsidP="00A5535F">
      <w:pPr>
        <w:pStyle w:val="Default"/>
        <w:rPr>
          <w:rFonts w:asciiTheme="minorHAnsi" w:hAnsiTheme="minorHAnsi"/>
          <w:sz w:val="20"/>
          <w:szCs w:val="20"/>
        </w:rPr>
      </w:pPr>
      <w:r w:rsidRPr="00DB275D">
        <w:rPr>
          <w:rFonts w:asciiTheme="minorHAnsi" w:hAnsiTheme="minorHAnsi"/>
          <w:b/>
          <w:bCs/>
          <w:sz w:val="20"/>
          <w:szCs w:val="20"/>
        </w:rPr>
        <w:t xml:space="preserve">Current Location: </w:t>
      </w:r>
      <w:r w:rsidRPr="00DB275D">
        <w:rPr>
          <w:rFonts w:asciiTheme="minorHAnsi" w:hAnsiTheme="minorHAnsi"/>
          <w:sz w:val="20"/>
          <w:szCs w:val="20"/>
        </w:rPr>
        <w:t xml:space="preserve">Pune. </w:t>
      </w:r>
    </w:p>
    <w:p w14:paraId="5DC1C1D1" w14:textId="77777777" w:rsidR="00A5535F" w:rsidRPr="00DB275D" w:rsidRDefault="00AD4EBA" w:rsidP="00A5535F">
      <w:pPr>
        <w:pStyle w:val="Default"/>
        <w:rPr>
          <w:rFonts w:asciiTheme="minorHAnsi" w:hAnsiTheme="minorHAnsi"/>
          <w:sz w:val="20"/>
          <w:szCs w:val="20"/>
        </w:rPr>
      </w:pPr>
      <w:r w:rsidRPr="00DB275D">
        <w:rPr>
          <w:rFonts w:asciiTheme="minorHAnsi" w:hAnsiTheme="minorHAnsi"/>
          <w:b/>
          <w:bCs/>
          <w:sz w:val="20"/>
          <w:szCs w:val="20"/>
        </w:rPr>
        <w:t xml:space="preserve">Permanent </w:t>
      </w:r>
      <w:r w:rsidR="00A5535F" w:rsidRPr="00DB275D">
        <w:rPr>
          <w:rFonts w:asciiTheme="minorHAnsi" w:hAnsiTheme="minorHAnsi"/>
          <w:b/>
          <w:bCs/>
          <w:sz w:val="20"/>
          <w:szCs w:val="20"/>
        </w:rPr>
        <w:t xml:space="preserve">Address: </w:t>
      </w:r>
      <w:r w:rsidR="00A5535F" w:rsidRPr="00DB275D">
        <w:rPr>
          <w:rFonts w:asciiTheme="minorHAnsi" w:hAnsiTheme="minorHAnsi"/>
          <w:sz w:val="20"/>
          <w:szCs w:val="20"/>
        </w:rPr>
        <w:t xml:space="preserve">Plot no. 14-A, Gandhi Nagar, Nagpur – 440010 </w:t>
      </w:r>
    </w:p>
    <w:p w14:paraId="6D3566D0" w14:textId="77777777" w:rsidR="00E03E69" w:rsidRDefault="00E03E69" w:rsidP="00A5535F">
      <w:pPr>
        <w:pStyle w:val="Default"/>
        <w:rPr>
          <w:b/>
          <w:bCs/>
          <w:sz w:val="23"/>
          <w:szCs w:val="23"/>
        </w:rPr>
      </w:pPr>
    </w:p>
    <w:p w14:paraId="34B61C05" w14:textId="77777777" w:rsidR="00E03E69" w:rsidRPr="000D78AF" w:rsidRDefault="00E03E69" w:rsidP="00E03E69">
      <w:pPr>
        <w:pStyle w:val="Heading5"/>
        <w:shd w:val="clear" w:color="auto" w:fill="C0C0C0"/>
        <w:tabs>
          <w:tab w:val="left" w:pos="0"/>
        </w:tabs>
        <w:rPr>
          <w:rStyle w:val="Book"/>
          <w:rFonts w:asciiTheme="majorHAnsi" w:hAnsiTheme="majorHAnsi"/>
          <w:color w:val="000000"/>
          <w:sz w:val="24"/>
          <w:szCs w:val="24"/>
          <w:u w:val="none"/>
          <w:lang w:val="en-US"/>
        </w:rPr>
      </w:pPr>
      <w:r w:rsidRPr="000D78AF">
        <w:rPr>
          <w:rStyle w:val="Book"/>
          <w:rFonts w:asciiTheme="majorHAnsi" w:hAnsiTheme="majorHAnsi"/>
          <w:color w:val="000000"/>
          <w:sz w:val="24"/>
          <w:szCs w:val="24"/>
          <w:u w:val="none"/>
          <w:lang w:val="en-US"/>
        </w:rPr>
        <w:t>DECLARATION</w:t>
      </w:r>
    </w:p>
    <w:p w14:paraId="495DB95E" w14:textId="77777777" w:rsidR="00E03E69" w:rsidRDefault="00E03E69" w:rsidP="00E03E69">
      <w:pPr>
        <w:tabs>
          <w:tab w:val="right" w:pos="10224"/>
        </w:tabs>
        <w:jc w:val="both"/>
        <w:rPr>
          <w:rFonts w:ascii="Book Antiqua" w:hAnsi="Book Antiqua"/>
          <w:b/>
          <w:color w:val="000000"/>
          <w:spacing w:val="4"/>
          <w:sz w:val="20"/>
          <w:szCs w:val="20"/>
        </w:rPr>
      </w:pPr>
    </w:p>
    <w:p w14:paraId="2B9D24EA" w14:textId="77777777" w:rsidR="00A5535F" w:rsidRPr="00DB275D" w:rsidRDefault="00A5535F" w:rsidP="00A5535F">
      <w:pPr>
        <w:pStyle w:val="Default"/>
        <w:rPr>
          <w:rFonts w:asciiTheme="minorHAnsi" w:hAnsiTheme="minorHAnsi"/>
          <w:sz w:val="20"/>
          <w:szCs w:val="20"/>
        </w:rPr>
      </w:pPr>
      <w:r w:rsidRPr="00DB275D">
        <w:rPr>
          <w:rFonts w:asciiTheme="minorHAnsi" w:hAnsiTheme="minorHAnsi"/>
          <w:sz w:val="20"/>
          <w:szCs w:val="20"/>
        </w:rPr>
        <w:t xml:space="preserve">I hereby declare that all details provided by me in this resume are true to the best of my knowledge. </w:t>
      </w:r>
    </w:p>
    <w:p w14:paraId="469DEFB6" w14:textId="77777777" w:rsidR="00E03E69" w:rsidRPr="00407D52" w:rsidRDefault="00E03E69" w:rsidP="00A5535F">
      <w:pPr>
        <w:pStyle w:val="Default"/>
        <w:rPr>
          <w:rFonts w:ascii="Book Antiqua" w:hAnsi="Book Antiqua"/>
          <w:b/>
          <w:bCs/>
          <w:sz w:val="20"/>
          <w:szCs w:val="20"/>
        </w:rPr>
      </w:pPr>
    </w:p>
    <w:p w14:paraId="3401F6A1" w14:textId="227BE6E0" w:rsidR="00A5535F" w:rsidRPr="00407D52" w:rsidRDefault="00506849" w:rsidP="00A5535F">
      <w:pPr>
        <w:pStyle w:val="Default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 xml:space="preserve">Date – </w:t>
      </w:r>
      <w:r w:rsidR="00790FFA">
        <w:rPr>
          <w:rFonts w:ascii="Book Antiqua" w:hAnsi="Book Antiqua"/>
          <w:b/>
          <w:bCs/>
          <w:sz w:val="20"/>
          <w:szCs w:val="20"/>
        </w:rPr>
        <w:t>20</w:t>
      </w:r>
      <w:r>
        <w:rPr>
          <w:rFonts w:ascii="Book Antiqua" w:hAnsi="Book Antiqua"/>
          <w:b/>
          <w:bCs/>
          <w:sz w:val="20"/>
          <w:szCs w:val="20"/>
        </w:rPr>
        <w:t>/</w:t>
      </w:r>
      <w:r w:rsidR="00A11F06">
        <w:rPr>
          <w:rFonts w:ascii="Book Antiqua" w:hAnsi="Book Antiqua"/>
          <w:b/>
          <w:bCs/>
          <w:sz w:val="20"/>
          <w:szCs w:val="20"/>
        </w:rPr>
        <w:t>5</w:t>
      </w:r>
      <w:r w:rsidR="00A5535F" w:rsidRPr="00407D52">
        <w:rPr>
          <w:rFonts w:ascii="Book Antiqua" w:hAnsi="Book Antiqua"/>
          <w:b/>
          <w:bCs/>
          <w:sz w:val="20"/>
          <w:szCs w:val="20"/>
        </w:rPr>
        <w:t>/201</w:t>
      </w:r>
      <w:r w:rsidR="00A11F06">
        <w:rPr>
          <w:rFonts w:ascii="Book Antiqua" w:hAnsi="Book Antiqua"/>
          <w:b/>
          <w:bCs/>
          <w:sz w:val="20"/>
          <w:szCs w:val="20"/>
        </w:rPr>
        <w:t>8</w:t>
      </w:r>
      <w:r w:rsidR="00A5535F" w:rsidRPr="00407D52">
        <w:rPr>
          <w:rFonts w:ascii="Book Antiqua" w:hAnsi="Book Antiqua"/>
          <w:b/>
          <w:bCs/>
          <w:sz w:val="20"/>
          <w:szCs w:val="20"/>
        </w:rPr>
        <w:t xml:space="preserve"> </w:t>
      </w:r>
      <w:r w:rsidR="00E03E69" w:rsidRPr="00407D52">
        <w:rPr>
          <w:rFonts w:ascii="Book Antiqua" w:hAnsi="Book Antiqua"/>
          <w:b/>
          <w:bCs/>
          <w:sz w:val="20"/>
          <w:szCs w:val="20"/>
        </w:rPr>
        <w:tab/>
      </w:r>
      <w:r w:rsidR="00E03E69" w:rsidRPr="00407D52">
        <w:rPr>
          <w:rFonts w:ascii="Book Antiqua" w:hAnsi="Book Antiqua"/>
          <w:b/>
          <w:bCs/>
          <w:sz w:val="20"/>
          <w:szCs w:val="20"/>
        </w:rPr>
        <w:tab/>
      </w:r>
      <w:r w:rsidR="00E03E69" w:rsidRPr="00407D52">
        <w:rPr>
          <w:rFonts w:ascii="Book Antiqua" w:hAnsi="Book Antiqua"/>
          <w:b/>
          <w:bCs/>
          <w:sz w:val="20"/>
          <w:szCs w:val="20"/>
        </w:rPr>
        <w:tab/>
      </w:r>
      <w:r w:rsidR="00E03E69" w:rsidRPr="00407D52">
        <w:rPr>
          <w:rFonts w:ascii="Book Antiqua" w:hAnsi="Book Antiqua"/>
          <w:b/>
          <w:bCs/>
          <w:sz w:val="20"/>
          <w:szCs w:val="20"/>
        </w:rPr>
        <w:tab/>
      </w:r>
      <w:r w:rsidR="00E03E69" w:rsidRPr="00407D52">
        <w:rPr>
          <w:rFonts w:ascii="Book Antiqua" w:hAnsi="Book Antiqua"/>
          <w:b/>
          <w:bCs/>
          <w:sz w:val="20"/>
          <w:szCs w:val="20"/>
        </w:rPr>
        <w:tab/>
      </w:r>
      <w:r w:rsidR="00E03E69" w:rsidRPr="00407D52">
        <w:rPr>
          <w:rFonts w:ascii="Book Antiqua" w:hAnsi="Book Antiqua"/>
          <w:b/>
          <w:bCs/>
          <w:sz w:val="20"/>
          <w:szCs w:val="20"/>
        </w:rPr>
        <w:tab/>
      </w:r>
      <w:r w:rsidR="00E03E69" w:rsidRPr="00407D52">
        <w:rPr>
          <w:rFonts w:ascii="Book Antiqua" w:hAnsi="Book Antiqua"/>
          <w:b/>
          <w:bCs/>
          <w:sz w:val="20"/>
          <w:szCs w:val="20"/>
        </w:rPr>
        <w:tab/>
      </w:r>
      <w:r w:rsidR="00E03E69" w:rsidRPr="00407D52">
        <w:rPr>
          <w:rFonts w:ascii="Book Antiqua" w:hAnsi="Book Antiqua"/>
          <w:b/>
          <w:bCs/>
          <w:sz w:val="20"/>
          <w:szCs w:val="20"/>
        </w:rPr>
        <w:tab/>
      </w:r>
      <w:r w:rsidR="00E03E69" w:rsidRPr="00407D52">
        <w:rPr>
          <w:rFonts w:ascii="Book Antiqua" w:hAnsi="Book Antiqua"/>
          <w:b/>
          <w:bCs/>
          <w:sz w:val="20"/>
          <w:szCs w:val="20"/>
        </w:rPr>
        <w:tab/>
      </w:r>
      <w:r w:rsidR="00A5535F" w:rsidRPr="00407D52">
        <w:rPr>
          <w:rFonts w:ascii="Book Antiqua" w:hAnsi="Book Antiqua"/>
          <w:b/>
          <w:bCs/>
          <w:sz w:val="20"/>
          <w:szCs w:val="20"/>
        </w:rPr>
        <w:t xml:space="preserve">Mr. Tushar Nimje </w:t>
      </w:r>
    </w:p>
    <w:p w14:paraId="4A5F4C57" w14:textId="77777777" w:rsidR="00536385" w:rsidRPr="00407D52" w:rsidRDefault="00A5535F" w:rsidP="00A5535F">
      <w:pPr>
        <w:tabs>
          <w:tab w:val="center" w:pos="2817"/>
          <w:tab w:val="right" w:pos="10224"/>
        </w:tabs>
        <w:jc w:val="both"/>
        <w:rPr>
          <w:rFonts w:ascii="Book Antiqua" w:hAnsi="Book Antiqua"/>
          <w:color w:val="000000"/>
          <w:sz w:val="20"/>
          <w:szCs w:val="20"/>
        </w:rPr>
      </w:pPr>
      <w:r w:rsidRPr="00407D52">
        <w:rPr>
          <w:rFonts w:ascii="Book Antiqua" w:hAnsi="Book Antiqua"/>
          <w:b/>
          <w:bCs/>
          <w:sz w:val="20"/>
          <w:szCs w:val="20"/>
        </w:rPr>
        <w:t>Place – Pune</w:t>
      </w:r>
    </w:p>
    <w:sectPr w:rsidR="00536385" w:rsidRPr="00407D52" w:rsidSect="00466F9F">
      <w:footerReference w:type="default" r:id="rId8"/>
      <w:footnotePr>
        <w:pos w:val="beneathText"/>
      </w:footnotePr>
      <w:pgSz w:w="12240" w:h="15840"/>
      <w:pgMar w:top="776" w:right="1008" w:bottom="77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34AD0" w14:textId="77777777" w:rsidR="00156A23" w:rsidRDefault="00156A23">
      <w:r>
        <w:separator/>
      </w:r>
    </w:p>
  </w:endnote>
  <w:endnote w:type="continuationSeparator" w:id="0">
    <w:p w14:paraId="492C9716" w14:textId="77777777" w:rsidR="00156A23" w:rsidRDefault="00156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tique Olive">
    <w:altName w:val="Arial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B60FE" w14:textId="77777777" w:rsidR="00536385" w:rsidRDefault="00EE59C9" w:rsidP="00DB7B5E">
    <w:pPr>
      <w:pStyle w:val="Footer"/>
      <w:tabs>
        <w:tab w:val="clear" w:pos="4320"/>
        <w:tab w:val="clear" w:pos="8640"/>
        <w:tab w:val="right" w:pos="-4500"/>
        <w:tab w:val="right" w:pos="10224"/>
      </w:tabs>
      <w:rPr>
        <w:rFonts w:ascii="Book Antiqua" w:hAnsi="Book Antiqua"/>
        <w:sz w:val="20"/>
      </w:rPr>
    </w:pPr>
    <w:r>
      <w:rPr>
        <w:rFonts w:ascii="Book Antiqua" w:hAnsi="Book Antiqua" w:cs="Arial"/>
        <w:bCs/>
        <w:sz w:val="20"/>
        <w:szCs w:val="20"/>
        <w:lang w:val="pt-PT"/>
      </w:rPr>
      <w:tab/>
    </w:r>
    <w:r w:rsidR="00466F9F" w:rsidRPr="00492181">
      <w:rPr>
        <w:rStyle w:val="PageNumber"/>
        <w:sz w:val="20"/>
      </w:rPr>
      <w:fldChar w:fldCharType="begin"/>
    </w:r>
    <w:r w:rsidR="00536385" w:rsidRPr="00492181">
      <w:rPr>
        <w:rStyle w:val="PageNumber"/>
        <w:sz w:val="20"/>
      </w:rPr>
      <w:instrText xml:space="preserve"> PAGE </w:instrText>
    </w:r>
    <w:r w:rsidR="00466F9F" w:rsidRPr="00492181">
      <w:rPr>
        <w:rStyle w:val="PageNumber"/>
        <w:sz w:val="20"/>
      </w:rPr>
      <w:fldChar w:fldCharType="separate"/>
    </w:r>
    <w:r w:rsidR="00C855B5">
      <w:rPr>
        <w:rStyle w:val="PageNumber"/>
        <w:noProof/>
        <w:sz w:val="20"/>
      </w:rPr>
      <w:t>2</w:t>
    </w:r>
    <w:r w:rsidR="00466F9F" w:rsidRPr="00492181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5A646" w14:textId="77777777" w:rsidR="00156A23" w:rsidRDefault="00156A23">
      <w:r>
        <w:separator/>
      </w:r>
    </w:p>
  </w:footnote>
  <w:footnote w:type="continuationSeparator" w:id="0">
    <w:p w14:paraId="112BC9DA" w14:textId="77777777" w:rsidR="00156A23" w:rsidRDefault="00156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0000008"/>
    <w:multiLevelType w:val="singleLevel"/>
    <w:tmpl w:val="00000008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CC3F40"/>
    <w:multiLevelType w:val="hybridMultilevel"/>
    <w:tmpl w:val="945AD8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E3092"/>
    <w:multiLevelType w:val="hybridMultilevel"/>
    <w:tmpl w:val="3140E4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55B70"/>
    <w:multiLevelType w:val="multilevel"/>
    <w:tmpl w:val="576C5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8EA7ECA"/>
    <w:multiLevelType w:val="hybridMultilevel"/>
    <w:tmpl w:val="D5106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97C03"/>
    <w:multiLevelType w:val="hybridMultilevel"/>
    <w:tmpl w:val="B2202C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F7C76"/>
    <w:multiLevelType w:val="multilevel"/>
    <w:tmpl w:val="089EF30E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66AD45AE"/>
    <w:multiLevelType w:val="hybridMultilevel"/>
    <w:tmpl w:val="BA98D3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43EA7"/>
    <w:multiLevelType w:val="hybridMultilevel"/>
    <w:tmpl w:val="A1721D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91C4D"/>
    <w:multiLevelType w:val="hybridMultilevel"/>
    <w:tmpl w:val="CC9879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407AA"/>
    <w:multiLevelType w:val="hybridMultilevel"/>
    <w:tmpl w:val="7456A7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C109C"/>
    <w:multiLevelType w:val="hybridMultilevel"/>
    <w:tmpl w:val="DB3054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9"/>
  </w:num>
  <w:num w:numId="8">
    <w:abstractNumId w:val="4"/>
  </w:num>
  <w:num w:numId="9">
    <w:abstractNumId w:val="11"/>
  </w:num>
  <w:num w:numId="10">
    <w:abstractNumId w:val="12"/>
  </w:num>
  <w:num w:numId="11">
    <w:abstractNumId w:val="13"/>
  </w:num>
  <w:num w:numId="12">
    <w:abstractNumId w:val="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D3"/>
    <w:rsid w:val="00007BD1"/>
    <w:rsid w:val="000152A6"/>
    <w:rsid w:val="0002606D"/>
    <w:rsid w:val="000405AA"/>
    <w:rsid w:val="00042A49"/>
    <w:rsid w:val="00045560"/>
    <w:rsid w:val="00046B32"/>
    <w:rsid w:val="0006452C"/>
    <w:rsid w:val="00070D34"/>
    <w:rsid w:val="00074C4B"/>
    <w:rsid w:val="000752E2"/>
    <w:rsid w:val="000A7E96"/>
    <w:rsid w:val="000B1DFD"/>
    <w:rsid w:val="000C3875"/>
    <w:rsid w:val="000C57C4"/>
    <w:rsid w:val="000C7AFB"/>
    <w:rsid w:val="000D78AF"/>
    <w:rsid w:val="000E4A95"/>
    <w:rsid w:val="00100138"/>
    <w:rsid w:val="001025BF"/>
    <w:rsid w:val="00105307"/>
    <w:rsid w:val="00115069"/>
    <w:rsid w:val="001160B7"/>
    <w:rsid w:val="0012183C"/>
    <w:rsid w:val="00137ADF"/>
    <w:rsid w:val="001537C0"/>
    <w:rsid w:val="00155143"/>
    <w:rsid w:val="00156A23"/>
    <w:rsid w:val="00166E67"/>
    <w:rsid w:val="00170024"/>
    <w:rsid w:val="001733A6"/>
    <w:rsid w:val="00192003"/>
    <w:rsid w:val="00193FD2"/>
    <w:rsid w:val="001A2405"/>
    <w:rsid w:val="001B1D57"/>
    <w:rsid w:val="001B78E3"/>
    <w:rsid w:val="001E0298"/>
    <w:rsid w:val="001E1A08"/>
    <w:rsid w:val="001E3B48"/>
    <w:rsid w:val="00235417"/>
    <w:rsid w:val="00241508"/>
    <w:rsid w:val="0025274B"/>
    <w:rsid w:val="00267275"/>
    <w:rsid w:val="0027081B"/>
    <w:rsid w:val="00277EBA"/>
    <w:rsid w:val="00286CF1"/>
    <w:rsid w:val="00287A05"/>
    <w:rsid w:val="002924EE"/>
    <w:rsid w:val="00297633"/>
    <w:rsid w:val="002B57DE"/>
    <w:rsid w:val="002B6786"/>
    <w:rsid w:val="002E0D92"/>
    <w:rsid w:val="002E7436"/>
    <w:rsid w:val="002F2B18"/>
    <w:rsid w:val="002F469B"/>
    <w:rsid w:val="00305E25"/>
    <w:rsid w:val="00327520"/>
    <w:rsid w:val="0034638D"/>
    <w:rsid w:val="00356CE2"/>
    <w:rsid w:val="00360239"/>
    <w:rsid w:val="003B0CDD"/>
    <w:rsid w:val="003C0E66"/>
    <w:rsid w:val="003D3A42"/>
    <w:rsid w:val="003D5095"/>
    <w:rsid w:val="003E72CB"/>
    <w:rsid w:val="00406EFD"/>
    <w:rsid w:val="00407D52"/>
    <w:rsid w:val="00410F01"/>
    <w:rsid w:val="004315DA"/>
    <w:rsid w:val="00466F9F"/>
    <w:rsid w:val="004812E4"/>
    <w:rsid w:val="00485C3C"/>
    <w:rsid w:val="004945EE"/>
    <w:rsid w:val="00496114"/>
    <w:rsid w:val="00497AC8"/>
    <w:rsid w:val="004B0C9C"/>
    <w:rsid w:val="004B7661"/>
    <w:rsid w:val="004D67F6"/>
    <w:rsid w:val="004D7EAB"/>
    <w:rsid w:val="004E09D5"/>
    <w:rsid w:val="004E163D"/>
    <w:rsid w:val="004F0251"/>
    <w:rsid w:val="004F7417"/>
    <w:rsid w:val="00506849"/>
    <w:rsid w:val="00512497"/>
    <w:rsid w:val="0051308A"/>
    <w:rsid w:val="00514E44"/>
    <w:rsid w:val="005213FD"/>
    <w:rsid w:val="00534737"/>
    <w:rsid w:val="00536385"/>
    <w:rsid w:val="00537A90"/>
    <w:rsid w:val="00543280"/>
    <w:rsid w:val="005A3931"/>
    <w:rsid w:val="005A6FCA"/>
    <w:rsid w:val="005B37A1"/>
    <w:rsid w:val="005C77F3"/>
    <w:rsid w:val="005D4DDE"/>
    <w:rsid w:val="005E295C"/>
    <w:rsid w:val="005E5F39"/>
    <w:rsid w:val="005F2CDA"/>
    <w:rsid w:val="005F7706"/>
    <w:rsid w:val="00612EC4"/>
    <w:rsid w:val="00636E60"/>
    <w:rsid w:val="00650676"/>
    <w:rsid w:val="00654EF1"/>
    <w:rsid w:val="00655DDE"/>
    <w:rsid w:val="00656970"/>
    <w:rsid w:val="00660203"/>
    <w:rsid w:val="0069654B"/>
    <w:rsid w:val="006A20DD"/>
    <w:rsid w:val="006B00F8"/>
    <w:rsid w:val="006B2A10"/>
    <w:rsid w:val="006B5C18"/>
    <w:rsid w:val="006D348C"/>
    <w:rsid w:val="006D7941"/>
    <w:rsid w:val="006E3F6D"/>
    <w:rsid w:val="0070040A"/>
    <w:rsid w:val="007014B3"/>
    <w:rsid w:val="00703EFA"/>
    <w:rsid w:val="007054C0"/>
    <w:rsid w:val="00710342"/>
    <w:rsid w:val="00715841"/>
    <w:rsid w:val="00732942"/>
    <w:rsid w:val="00734DC3"/>
    <w:rsid w:val="007631C5"/>
    <w:rsid w:val="007766DA"/>
    <w:rsid w:val="00777D17"/>
    <w:rsid w:val="00780124"/>
    <w:rsid w:val="00790FFA"/>
    <w:rsid w:val="00791D14"/>
    <w:rsid w:val="00794D75"/>
    <w:rsid w:val="007B24E6"/>
    <w:rsid w:val="007D0AC3"/>
    <w:rsid w:val="007D17B2"/>
    <w:rsid w:val="007D7B7B"/>
    <w:rsid w:val="007F08F9"/>
    <w:rsid w:val="00801FE6"/>
    <w:rsid w:val="00803907"/>
    <w:rsid w:val="00823B8C"/>
    <w:rsid w:val="008276DA"/>
    <w:rsid w:val="00830555"/>
    <w:rsid w:val="00832AE5"/>
    <w:rsid w:val="008477DF"/>
    <w:rsid w:val="0085475D"/>
    <w:rsid w:val="008757BF"/>
    <w:rsid w:val="00877F7F"/>
    <w:rsid w:val="00881014"/>
    <w:rsid w:val="008844B4"/>
    <w:rsid w:val="00896532"/>
    <w:rsid w:val="00897DBC"/>
    <w:rsid w:val="008A60EE"/>
    <w:rsid w:val="008C5512"/>
    <w:rsid w:val="008D3DAC"/>
    <w:rsid w:val="008D75E4"/>
    <w:rsid w:val="008E7CC7"/>
    <w:rsid w:val="00901B04"/>
    <w:rsid w:val="00903DAE"/>
    <w:rsid w:val="00956088"/>
    <w:rsid w:val="009610B9"/>
    <w:rsid w:val="009742E6"/>
    <w:rsid w:val="00977DA7"/>
    <w:rsid w:val="00982F4B"/>
    <w:rsid w:val="009844B8"/>
    <w:rsid w:val="00993F51"/>
    <w:rsid w:val="009971B3"/>
    <w:rsid w:val="009A0CE5"/>
    <w:rsid w:val="009A6F15"/>
    <w:rsid w:val="009B3222"/>
    <w:rsid w:val="009C243F"/>
    <w:rsid w:val="009D0288"/>
    <w:rsid w:val="009D56D2"/>
    <w:rsid w:val="009D6BA2"/>
    <w:rsid w:val="009E0F00"/>
    <w:rsid w:val="009E322D"/>
    <w:rsid w:val="00A04A1B"/>
    <w:rsid w:val="00A061D7"/>
    <w:rsid w:val="00A11F06"/>
    <w:rsid w:val="00A209C7"/>
    <w:rsid w:val="00A2701D"/>
    <w:rsid w:val="00A400EA"/>
    <w:rsid w:val="00A45B7C"/>
    <w:rsid w:val="00A5535F"/>
    <w:rsid w:val="00A55F94"/>
    <w:rsid w:val="00A6171A"/>
    <w:rsid w:val="00A6489F"/>
    <w:rsid w:val="00A65D83"/>
    <w:rsid w:val="00A9733B"/>
    <w:rsid w:val="00AB4996"/>
    <w:rsid w:val="00AD4EBA"/>
    <w:rsid w:val="00AD5CE0"/>
    <w:rsid w:val="00B064D3"/>
    <w:rsid w:val="00B37F0F"/>
    <w:rsid w:val="00B55129"/>
    <w:rsid w:val="00B66F14"/>
    <w:rsid w:val="00B7567A"/>
    <w:rsid w:val="00B84060"/>
    <w:rsid w:val="00B92CAF"/>
    <w:rsid w:val="00BB1C23"/>
    <w:rsid w:val="00BB2E6B"/>
    <w:rsid w:val="00BB6717"/>
    <w:rsid w:val="00BC517D"/>
    <w:rsid w:val="00BE4269"/>
    <w:rsid w:val="00BF12D4"/>
    <w:rsid w:val="00BF571E"/>
    <w:rsid w:val="00C0572D"/>
    <w:rsid w:val="00C0604C"/>
    <w:rsid w:val="00C14188"/>
    <w:rsid w:val="00C15894"/>
    <w:rsid w:val="00C16675"/>
    <w:rsid w:val="00C17102"/>
    <w:rsid w:val="00C2236A"/>
    <w:rsid w:val="00C2754D"/>
    <w:rsid w:val="00C329A2"/>
    <w:rsid w:val="00C33AE9"/>
    <w:rsid w:val="00C354C4"/>
    <w:rsid w:val="00C356A1"/>
    <w:rsid w:val="00C62A34"/>
    <w:rsid w:val="00C855B5"/>
    <w:rsid w:val="00C9773A"/>
    <w:rsid w:val="00CA423C"/>
    <w:rsid w:val="00CB1B71"/>
    <w:rsid w:val="00CB7585"/>
    <w:rsid w:val="00CD3B23"/>
    <w:rsid w:val="00CE3CD2"/>
    <w:rsid w:val="00CE6130"/>
    <w:rsid w:val="00D21ADD"/>
    <w:rsid w:val="00D22A73"/>
    <w:rsid w:val="00D37A18"/>
    <w:rsid w:val="00D42E1E"/>
    <w:rsid w:val="00D50126"/>
    <w:rsid w:val="00D64A9F"/>
    <w:rsid w:val="00D7060F"/>
    <w:rsid w:val="00D765FA"/>
    <w:rsid w:val="00D800EF"/>
    <w:rsid w:val="00DA371E"/>
    <w:rsid w:val="00DB1CF5"/>
    <w:rsid w:val="00DB275D"/>
    <w:rsid w:val="00DB7B5E"/>
    <w:rsid w:val="00DC7912"/>
    <w:rsid w:val="00DD043F"/>
    <w:rsid w:val="00DD0EDF"/>
    <w:rsid w:val="00DE5615"/>
    <w:rsid w:val="00DF0D1C"/>
    <w:rsid w:val="00E01221"/>
    <w:rsid w:val="00E024F4"/>
    <w:rsid w:val="00E03E69"/>
    <w:rsid w:val="00E05E98"/>
    <w:rsid w:val="00E33AF5"/>
    <w:rsid w:val="00E33E39"/>
    <w:rsid w:val="00E80E35"/>
    <w:rsid w:val="00E81FE6"/>
    <w:rsid w:val="00E91F0B"/>
    <w:rsid w:val="00E9566C"/>
    <w:rsid w:val="00ED45AA"/>
    <w:rsid w:val="00EE15B3"/>
    <w:rsid w:val="00EE59C9"/>
    <w:rsid w:val="00EE6884"/>
    <w:rsid w:val="00EF1D02"/>
    <w:rsid w:val="00F31FFE"/>
    <w:rsid w:val="00F34231"/>
    <w:rsid w:val="00F37161"/>
    <w:rsid w:val="00F37241"/>
    <w:rsid w:val="00F53721"/>
    <w:rsid w:val="00F541FE"/>
    <w:rsid w:val="00F6577C"/>
    <w:rsid w:val="00F71621"/>
    <w:rsid w:val="00F746BA"/>
    <w:rsid w:val="00F878CE"/>
    <w:rsid w:val="00FA093E"/>
    <w:rsid w:val="00FA6674"/>
    <w:rsid w:val="00FB45D2"/>
    <w:rsid w:val="00FB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7A623B"/>
  <w15:chartTrackingRefBased/>
  <w15:docId w15:val="{41614061-F5BB-472A-8589-87CA0725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33AF5"/>
    <w:pPr>
      <w:suppressAutoHyphens/>
    </w:pPr>
    <w:rPr>
      <w:sz w:val="24"/>
      <w:szCs w:val="24"/>
      <w:lang w:val="en-US" w:eastAsia="ar-SA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A39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5">
    <w:name w:val="heading 5"/>
    <w:basedOn w:val="Normal"/>
    <w:next w:val="Normal"/>
    <w:qFormat/>
    <w:rsid w:val="00E33AF5"/>
    <w:pPr>
      <w:keepNext/>
      <w:shd w:val="clear" w:color="auto" w:fill="E5E5E5"/>
      <w:tabs>
        <w:tab w:val="num" w:pos="0"/>
      </w:tabs>
      <w:spacing w:before="240"/>
      <w:jc w:val="both"/>
      <w:outlineLvl w:val="4"/>
    </w:pPr>
    <w:rPr>
      <w:rFonts w:ascii="Antique Olive" w:hAnsi="Antique Olive"/>
      <w:b/>
      <w:smallCaps/>
      <w:sz w:val="20"/>
      <w:szCs w:val="20"/>
      <w:u w:val="word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ok">
    <w:name w:val="Book"/>
    <w:rsid w:val="00E33AF5"/>
    <w:rPr>
      <w:rFonts w:ascii="Book Antiqua" w:hAnsi="Book Antiqua"/>
      <w:position w:val="0"/>
      <w:sz w:val="20"/>
      <w:vertAlign w:val="baseline"/>
      <w:lang w:val="en-GB"/>
    </w:rPr>
  </w:style>
  <w:style w:type="character" w:styleId="PageNumber">
    <w:name w:val="page number"/>
    <w:basedOn w:val="DefaultParagraphFont"/>
    <w:rsid w:val="00E33AF5"/>
  </w:style>
  <w:style w:type="paragraph" w:styleId="BodyText">
    <w:name w:val="Body Text"/>
    <w:basedOn w:val="Normal"/>
    <w:rsid w:val="00E33AF5"/>
    <w:rPr>
      <w:rFonts w:ascii="Verdana" w:hAnsi="Verdana"/>
      <w:sz w:val="20"/>
      <w:szCs w:val="20"/>
    </w:rPr>
  </w:style>
  <w:style w:type="paragraph" w:styleId="Header">
    <w:name w:val="header"/>
    <w:basedOn w:val="Normal"/>
    <w:rsid w:val="00E33A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3AF5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536385"/>
    <w:pPr>
      <w:spacing w:before="40" w:after="120"/>
      <w:ind w:left="360"/>
    </w:pPr>
    <w:rPr>
      <w:rFonts w:ascii="Arial" w:hAnsi="Arial"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8276DA"/>
    <w:pPr>
      <w:ind w:left="720"/>
      <w:contextualSpacing/>
    </w:pPr>
  </w:style>
  <w:style w:type="paragraph" w:customStyle="1" w:styleId="Textbodyindent">
    <w:name w:val="Text body indent"/>
    <w:basedOn w:val="Normal"/>
    <w:rsid w:val="00F71621"/>
    <w:pPr>
      <w:autoSpaceDN w:val="0"/>
      <w:spacing w:before="40" w:after="120"/>
      <w:ind w:left="360"/>
      <w:textAlignment w:val="baseline"/>
    </w:pPr>
    <w:rPr>
      <w:rFonts w:ascii="Arial" w:hAnsi="Arial"/>
      <w:kern w:val="3"/>
      <w:sz w:val="18"/>
      <w:szCs w:val="20"/>
      <w:lang w:val="en-GB" w:eastAsia="en-US"/>
    </w:rPr>
  </w:style>
  <w:style w:type="numbering" w:customStyle="1" w:styleId="WW8Num10">
    <w:name w:val="WW8Num10"/>
    <w:basedOn w:val="NoList"/>
    <w:rsid w:val="00F71621"/>
    <w:pPr>
      <w:numPr>
        <w:numId w:val="14"/>
      </w:numPr>
    </w:pPr>
  </w:style>
  <w:style w:type="paragraph" w:customStyle="1" w:styleId="Default">
    <w:name w:val="Default"/>
    <w:rsid w:val="00A5535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5A393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9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shar.nimje\Downloads\Synechron_Candidate_Template_0v3.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C3BED-D619-4C85-95AD-F55E5DA04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Synechron_Candidate_Template_0v3.4</Template>
  <TotalTime>126</TotalTime>
  <Pages>3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Vinay Pillai</vt:lpstr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Vinay Pillai</dc:title>
  <dc:subject/>
  <dc:creator>Tushar Nimje</dc:creator>
  <cp:keywords/>
  <cp:lastModifiedBy>Tushar</cp:lastModifiedBy>
  <cp:revision>96</cp:revision>
  <cp:lastPrinted>2018-05-19T09:21:00Z</cp:lastPrinted>
  <dcterms:created xsi:type="dcterms:W3CDTF">2017-08-01T16:34:00Z</dcterms:created>
  <dcterms:modified xsi:type="dcterms:W3CDTF">2018-06-28T14:13:00Z</dcterms:modified>
</cp:coreProperties>
</file>